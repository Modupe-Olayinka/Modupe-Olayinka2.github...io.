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2093" w14:textId="0EC21BF3" w:rsidR="00766B22" w:rsidRPr="00D900AC" w:rsidRDefault="00766B22" w:rsidP="00973352">
      <w:pPr>
        <w:spacing w:after="0" w:line="240" w:lineRule="auto"/>
        <w:jc w:val="center"/>
        <w:rPr>
          <w:rFonts w:ascii="Times New Roman" w:hAnsi="Times New Roman" w:cs="Times New Roman"/>
          <w:b/>
          <w:bCs/>
          <w:sz w:val="18"/>
          <w:szCs w:val="18"/>
        </w:rPr>
      </w:pPr>
      <w:r w:rsidRPr="00D900AC">
        <w:rPr>
          <w:rFonts w:ascii="Times New Roman" w:hAnsi="Times New Roman" w:cs="Times New Roman"/>
          <w:b/>
          <w:bCs/>
          <w:sz w:val="18"/>
          <w:szCs w:val="18"/>
        </w:rPr>
        <w:t>MODUPE TOYIN OLAYINKA</w:t>
      </w:r>
    </w:p>
    <w:p w14:paraId="0F475AA6" w14:textId="06609A81" w:rsidR="00530D04" w:rsidRPr="00D900AC" w:rsidRDefault="00766B22" w:rsidP="00973352">
      <w:pPr>
        <w:spacing w:after="0" w:line="240" w:lineRule="auto"/>
        <w:jc w:val="center"/>
        <w:rPr>
          <w:rFonts w:ascii="Times New Roman" w:hAnsi="Times New Roman" w:cs="Times New Roman"/>
          <w:sz w:val="18"/>
          <w:szCs w:val="18"/>
        </w:rPr>
      </w:pPr>
      <w:r w:rsidRPr="00D900AC">
        <w:rPr>
          <w:rFonts w:ascii="Times New Roman" w:hAnsi="Times New Roman" w:cs="Times New Roman"/>
          <w:sz w:val="18"/>
          <w:szCs w:val="18"/>
        </w:rPr>
        <w:t xml:space="preserve">Lafayette, </w:t>
      </w:r>
      <w:r w:rsidR="000E1F09" w:rsidRPr="00D900AC">
        <w:rPr>
          <w:rFonts w:ascii="Times New Roman" w:hAnsi="Times New Roman" w:cs="Times New Roman"/>
          <w:sz w:val="18"/>
          <w:szCs w:val="18"/>
        </w:rPr>
        <w:t xml:space="preserve">Louisiana | 337.326.9804 | </w:t>
      </w:r>
      <w:hyperlink r:id="rId6" w:history="1">
        <w:r w:rsidR="000E1F09" w:rsidRPr="00D900AC">
          <w:rPr>
            <w:rStyle w:val="Hyperlink"/>
            <w:rFonts w:ascii="Times New Roman" w:hAnsi="Times New Roman" w:cs="Times New Roman"/>
            <w:sz w:val="18"/>
            <w:szCs w:val="18"/>
          </w:rPr>
          <w:t>modupe.olayinka1@louisiana.edu</w:t>
        </w:r>
      </w:hyperlink>
      <w:r w:rsidR="00973352" w:rsidRPr="00D900AC">
        <w:rPr>
          <w:rStyle w:val="Hyperlink"/>
          <w:rFonts w:ascii="Times New Roman" w:hAnsi="Times New Roman" w:cs="Times New Roman"/>
          <w:sz w:val="18"/>
          <w:szCs w:val="18"/>
        </w:rPr>
        <w:t xml:space="preserve"> | </w:t>
      </w:r>
      <w:hyperlink r:id="rId7" w:history="1">
        <w:r w:rsidR="00973352" w:rsidRPr="00D900AC">
          <w:rPr>
            <w:rStyle w:val="Hyperlink"/>
            <w:rFonts w:ascii="Times New Roman" w:hAnsi="Times New Roman" w:cs="Times New Roman"/>
            <w:sz w:val="18"/>
            <w:szCs w:val="18"/>
          </w:rPr>
          <w:t>linkedin.com/in/</w:t>
        </w:r>
        <w:proofErr w:type="spellStart"/>
        <w:r w:rsidR="00973352" w:rsidRPr="00D900AC">
          <w:rPr>
            <w:rStyle w:val="Hyperlink"/>
            <w:rFonts w:ascii="Times New Roman" w:hAnsi="Times New Roman" w:cs="Times New Roman"/>
            <w:sz w:val="18"/>
            <w:szCs w:val="18"/>
          </w:rPr>
          <w:t>modupe-olayinka</w:t>
        </w:r>
        <w:proofErr w:type="spellEnd"/>
      </w:hyperlink>
      <w:r w:rsidR="008477AE" w:rsidRPr="00D900AC">
        <w:rPr>
          <w:rStyle w:val="Hyperlink"/>
          <w:rFonts w:ascii="Times New Roman" w:hAnsi="Times New Roman" w:cs="Times New Roman"/>
          <w:sz w:val="18"/>
          <w:szCs w:val="18"/>
        </w:rPr>
        <w:t xml:space="preserve"> |</w:t>
      </w:r>
      <w:r w:rsidR="008477AE" w:rsidRPr="00D900AC">
        <w:rPr>
          <w:rStyle w:val="Hyperlink"/>
          <w:rFonts w:ascii="Times New Roman" w:hAnsi="Times New Roman" w:cs="Times New Roman"/>
          <w:sz w:val="18"/>
          <w:szCs w:val="18"/>
          <w:u w:val="none"/>
        </w:rPr>
        <w:t xml:space="preserve"> </w:t>
      </w:r>
      <w:hyperlink r:id="rId8" w:history="1">
        <w:proofErr w:type="spellStart"/>
        <w:r w:rsidR="008477AE" w:rsidRPr="00D900AC">
          <w:rPr>
            <w:rStyle w:val="Hyperlink"/>
            <w:rFonts w:ascii="Times New Roman" w:hAnsi="Times New Roman" w:cs="Times New Roman"/>
            <w:sz w:val="18"/>
            <w:szCs w:val="18"/>
          </w:rPr>
          <w:t>Github</w:t>
        </w:r>
        <w:proofErr w:type="spellEnd"/>
      </w:hyperlink>
    </w:p>
    <w:p w14:paraId="2C8BBBF2" w14:textId="3C2EA97E" w:rsidR="00766B22" w:rsidRPr="00D900AC" w:rsidRDefault="00973352" w:rsidP="00973352">
      <w:pPr>
        <w:spacing w:before="240"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8480" behindDoc="0" locked="0" layoutInCell="1" allowOverlap="1" wp14:anchorId="7FC7D175" wp14:editId="7F6DEEED">
                <wp:simplePos x="0" y="0"/>
                <wp:positionH relativeFrom="column">
                  <wp:posOffset>-38157</wp:posOffset>
                </wp:positionH>
                <wp:positionV relativeFrom="paragraph">
                  <wp:posOffset>281478</wp:posOffset>
                </wp:positionV>
                <wp:extent cx="6057900" cy="11430"/>
                <wp:effectExtent l="0" t="0" r="19050" b="26670"/>
                <wp:wrapNone/>
                <wp:docPr id="14" name="Straight Connector 14"/>
                <wp:cNvGraphicFramePr/>
                <a:graphic xmlns:a="http://schemas.openxmlformats.org/drawingml/2006/main">
                  <a:graphicData uri="http://schemas.microsoft.com/office/word/2010/wordprocessingShape">
                    <wps:wsp>
                      <wps:cNvCnPr/>
                      <wps:spPr>
                        <a:xfrm>
                          <a:off x="0" y="0"/>
                          <a:ext cx="6057900" cy="114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638CB4" id="Straight Connector 14"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15pt" to="474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" strokecolor="black [3213]" strokeweight=".5pt">
                <v:stroke joinstyle="miter"/>
              </v:line>
            </w:pict>
          </mc:Fallback>
        </mc:AlternateContent>
      </w:r>
      <w:r w:rsidR="00766B22" w:rsidRPr="00D900AC">
        <w:rPr>
          <w:rFonts w:ascii="Times New Roman" w:hAnsi="Times New Roman" w:cs="Times New Roman"/>
          <w:b/>
          <w:bCs/>
          <w:sz w:val="18"/>
          <w:szCs w:val="18"/>
        </w:rPr>
        <w:t>P</w:t>
      </w:r>
      <w:r w:rsidR="00E07C5A" w:rsidRPr="00D900AC">
        <w:rPr>
          <w:rFonts w:ascii="Times New Roman" w:hAnsi="Times New Roman" w:cs="Times New Roman"/>
          <w:b/>
          <w:bCs/>
          <w:sz w:val="18"/>
          <w:szCs w:val="18"/>
        </w:rPr>
        <w:t>ROFESSIONAL SUMMARY</w:t>
      </w:r>
      <w:r w:rsidR="000E1F09" w:rsidRPr="00D900AC">
        <w:rPr>
          <w:rFonts w:ascii="Times New Roman" w:hAnsi="Times New Roman" w:cs="Times New Roman"/>
          <w:b/>
          <w:bCs/>
          <w:sz w:val="18"/>
          <w:szCs w:val="18"/>
        </w:rPr>
        <w:t xml:space="preserve">   </w:t>
      </w:r>
    </w:p>
    <w:p w14:paraId="5FA2B21C" w14:textId="4A2093E1" w:rsidR="005528A2" w:rsidRPr="00D900AC" w:rsidRDefault="00766B22" w:rsidP="00973352">
      <w:p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Enthusiastic graduate student eager to contribute to team success through hard work, attention to detail, and excellent organizational skills. Motivated to learn, </w:t>
      </w:r>
      <w:r w:rsidR="00C14717" w:rsidRPr="00D900AC">
        <w:rPr>
          <w:rFonts w:ascii="Times New Roman" w:hAnsi="Times New Roman" w:cs="Times New Roman"/>
          <w:sz w:val="18"/>
          <w:szCs w:val="18"/>
        </w:rPr>
        <w:t>grow,</w:t>
      </w:r>
      <w:r w:rsidRPr="00D900AC">
        <w:rPr>
          <w:rFonts w:ascii="Times New Roman" w:hAnsi="Times New Roman" w:cs="Times New Roman"/>
          <w:sz w:val="18"/>
          <w:szCs w:val="18"/>
        </w:rPr>
        <w:t xml:space="preserve"> and excel in the team.</w:t>
      </w:r>
    </w:p>
    <w:p w14:paraId="33329BCD" w14:textId="1169FE4E" w:rsidR="00C14717" w:rsidRPr="00D900AC" w:rsidRDefault="00C14717"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E</w:t>
      </w:r>
      <w:r w:rsidR="00E07C5A" w:rsidRPr="00D900AC">
        <w:rPr>
          <w:rFonts w:ascii="Times New Roman" w:hAnsi="Times New Roman" w:cs="Times New Roman"/>
          <w:b/>
          <w:bCs/>
          <w:sz w:val="18"/>
          <w:szCs w:val="18"/>
        </w:rPr>
        <w:t>DUCATION</w:t>
      </w:r>
    </w:p>
    <w:p w14:paraId="576229D1" w14:textId="2A4DA23F" w:rsidR="005528A2" w:rsidRPr="00D900AC" w:rsidRDefault="00D900AC" w:rsidP="00973352">
      <w:pPr>
        <w:spacing w:after="0" w:line="240" w:lineRule="auto"/>
        <w:rPr>
          <w:rFonts w:ascii="Times New Roman" w:hAnsi="Times New Roman" w:cs="Times New Roman"/>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6432" behindDoc="0" locked="0" layoutInCell="1" allowOverlap="1" wp14:anchorId="6B4881ED" wp14:editId="6489F21B">
                <wp:simplePos x="0" y="0"/>
                <wp:positionH relativeFrom="margin">
                  <wp:align>left</wp:align>
                </wp:positionH>
                <wp:positionV relativeFrom="paragraph">
                  <wp:posOffset>5542</wp:posOffset>
                </wp:positionV>
                <wp:extent cx="608214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608214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FE296" id="Straight Connector 13" o:spid="_x0000_s1026" style="position:absolute;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5pt" to="478.9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" strokecolor="black [3213]" strokeweight=".5pt">
                <v:stroke joinstyle="miter"/>
                <w10:wrap anchorx="margin"/>
              </v:line>
            </w:pict>
          </mc:Fallback>
        </mc:AlternateContent>
      </w:r>
      <w:r w:rsidR="00C14717" w:rsidRPr="00D900AC">
        <w:rPr>
          <w:rFonts w:ascii="Times New Roman" w:hAnsi="Times New Roman" w:cs="Times New Roman"/>
          <w:b/>
          <w:bCs/>
          <w:sz w:val="18"/>
          <w:szCs w:val="18"/>
        </w:rPr>
        <w:t>University of Louisiana at Lafayette</w:t>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E07C5A" w:rsidRPr="00D900AC">
        <w:rPr>
          <w:rFonts w:ascii="Times New Roman" w:hAnsi="Times New Roman" w:cs="Times New Roman"/>
          <w:sz w:val="18"/>
          <w:szCs w:val="18"/>
        </w:rPr>
        <w:tab/>
      </w:r>
      <w:r w:rsidR="00973352" w:rsidRPr="00D900AC">
        <w:rPr>
          <w:rFonts w:ascii="Times New Roman" w:hAnsi="Times New Roman" w:cs="Times New Roman"/>
          <w:sz w:val="18"/>
          <w:szCs w:val="18"/>
        </w:rPr>
        <w:t xml:space="preserve">         </w:t>
      </w:r>
      <w:r w:rsidR="00EA5628" w:rsidRPr="00D900AC">
        <w:rPr>
          <w:rFonts w:ascii="Times New Roman" w:hAnsi="Times New Roman" w:cs="Times New Roman"/>
          <w:sz w:val="18"/>
          <w:szCs w:val="18"/>
        </w:rPr>
        <w:t xml:space="preserve">                        </w:t>
      </w:r>
      <w:r w:rsidR="00973352" w:rsidRPr="00D900AC">
        <w:rPr>
          <w:rFonts w:ascii="Times New Roman" w:hAnsi="Times New Roman" w:cs="Times New Roman"/>
          <w:sz w:val="18"/>
          <w:szCs w:val="18"/>
        </w:rPr>
        <w:t xml:space="preserve"> </w:t>
      </w:r>
      <w:r w:rsidR="00973352" w:rsidRPr="00D900AC">
        <w:rPr>
          <w:rFonts w:ascii="Times New Roman" w:hAnsi="Times New Roman" w:cs="Times New Roman"/>
          <w:b/>
          <w:bCs/>
          <w:i/>
          <w:iCs/>
          <w:sz w:val="18"/>
          <w:szCs w:val="18"/>
        </w:rPr>
        <w:t>Expected Graduation December</w:t>
      </w:r>
      <w:r w:rsidR="00E07C5A" w:rsidRPr="00D900AC">
        <w:rPr>
          <w:rFonts w:ascii="Times New Roman" w:hAnsi="Times New Roman" w:cs="Times New Roman"/>
          <w:b/>
          <w:bCs/>
          <w:i/>
          <w:iCs/>
          <w:sz w:val="18"/>
          <w:szCs w:val="18"/>
        </w:rPr>
        <w:t xml:space="preserve"> 2023</w:t>
      </w:r>
      <w:r w:rsidR="00A254F2"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5A1906" w:rsidRPr="00D900AC">
        <w:rPr>
          <w:rFonts w:ascii="Times New Roman" w:hAnsi="Times New Roman" w:cs="Times New Roman"/>
          <w:sz w:val="18"/>
          <w:szCs w:val="18"/>
        </w:rPr>
        <w:t xml:space="preserve">         </w:t>
      </w:r>
      <w:r w:rsidR="00A254F2" w:rsidRPr="00D900AC">
        <w:rPr>
          <w:rFonts w:ascii="Times New Roman" w:hAnsi="Times New Roman" w:cs="Times New Roman"/>
          <w:sz w:val="18"/>
          <w:szCs w:val="18"/>
        </w:rPr>
        <w:t>Master of</w:t>
      </w:r>
      <w:r w:rsidR="007150FF" w:rsidRPr="00D900AC">
        <w:rPr>
          <w:rFonts w:ascii="Times New Roman" w:hAnsi="Times New Roman" w:cs="Times New Roman"/>
          <w:sz w:val="18"/>
          <w:szCs w:val="18"/>
        </w:rPr>
        <w:t xml:space="preserve"> Science in</w:t>
      </w:r>
      <w:r w:rsidR="00A254F2" w:rsidRPr="00D900AC">
        <w:rPr>
          <w:rFonts w:ascii="Times New Roman" w:hAnsi="Times New Roman" w:cs="Times New Roman"/>
          <w:sz w:val="18"/>
          <w:szCs w:val="18"/>
        </w:rPr>
        <w:t xml:space="preserve"> Informatics</w:t>
      </w:r>
      <w:r w:rsidR="005528A2" w:rsidRPr="00D900AC">
        <w:rPr>
          <w:rFonts w:ascii="Times New Roman" w:hAnsi="Times New Roman" w:cs="Times New Roman"/>
          <w:sz w:val="18"/>
          <w:szCs w:val="18"/>
        </w:rPr>
        <w:t xml:space="preserve"> </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b/>
          <w:bCs/>
          <w:i/>
          <w:iCs/>
          <w:sz w:val="18"/>
          <w:szCs w:val="18"/>
        </w:rPr>
        <w:t xml:space="preserve">         </w:t>
      </w:r>
      <w:r w:rsidR="001B15B8" w:rsidRPr="00D900AC">
        <w:rPr>
          <w:rFonts w:ascii="Times New Roman" w:hAnsi="Times New Roman" w:cs="Times New Roman"/>
          <w:b/>
          <w:bCs/>
          <w:i/>
          <w:iCs/>
          <w:sz w:val="18"/>
          <w:szCs w:val="18"/>
        </w:rPr>
        <w:tab/>
      </w:r>
      <w:r w:rsidR="001B15B8" w:rsidRPr="00D900AC">
        <w:rPr>
          <w:rFonts w:ascii="Times New Roman" w:hAnsi="Times New Roman" w:cs="Times New Roman"/>
          <w:b/>
          <w:bCs/>
          <w:i/>
          <w:iCs/>
          <w:sz w:val="18"/>
          <w:szCs w:val="18"/>
        </w:rPr>
        <w:tab/>
      </w:r>
      <w:r w:rsidR="005A1906" w:rsidRPr="00D900AC">
        <w:rPr>
          <w:rFonts w:ascii="Times New Roman" w:hAnsi="Times New Roman" w:cs="Times New Roman"/>
          <w:b/>
          <w:bCs/>
          <w:i/>
          <w:iCs/>
          <w:sz w:val="18"/>
          <w:szCs w:val="18"/>
        </w:rPr>
        <w:t xml:space="preserve">                                  </w:t>
      </w:r>
      <w:r w:rsidR="000951EF" w:rsidRPr="00D900AC">
        <w:rPr>
          <w:rFonts w:ascii="Times New Roman" w:hAnsi="Times New Roman" w:cs="Times New Roman"/>
          <w:b/>
          <w:bCs/>
          <w:i/>
          <w:iCs/>
          <w:sz w:val="18"/>
          <w:szCs w:val="18"/>
        </w:rPr>
        <w:t xml:space="preserve">  </w:t>
      </w:r>
      <w:r w:rsidR="001F3836" w:rsidRPr="00D900AC">
        <w:rPr>
          <w:rFonts w:ascii="Times New Roman" w:hAnsi="Times New Roman" w:cs="Times New Roman"/>
          <w:b/>
          <w:bCs/>
          <w:i/>
          <w:iCs/>
          <w:sz w:val="18"/>
          <w:szCs w:val="18"/>
        </w:rPr>
        <w:t>4.0/4.0</w:t>
      </w:r>
      <w:r w:rsidR="00973352" w:rsidRPr="00D900AC">
        <w:rPr>
          <w:rFonts w:ascii="Times New Roman" w:hAnsi="Times New Roman" w:cs="Times New Roman"/>
          <w:sz w:val="18"/>
          <w:szCs w:val="18"/>
        </w:rPr>
        <w:t xml:space="preserve">                                    </w:t>
      </w:r>
      <w:r w:rsidR="00973352" w:rsidRPr="00D900AC">
        <w:rPr>
          <w:rFonts w:ascii="Times New Roman" w:hAnsi="Times New Roman" w:cs="Times New Roman"/>
          <w:b/>
          <w:bCs/>
          <w:i/>
          <w:iCs/>
          <w:sz w:val="18"/>
          <w:szCs w:val="18"/>
        </w:rPr>
        <w:t xml:space="preserve">   </w:t>
      </w:r>
      <w:r w:rsidR="00C14717" w:rsidRPr="00D900AC">
        <w:rPr>
          <w:rFonts w:ascii="Times New Roman" w:hAnsi="Times New Roman" w:cs="Times New Roman"/>
          <w:vanish/>
          <w:sz w:val="18"/>
          <w:szCs w:val="18"/>
        </w:rPr>
        <w:t xml:space="preserve"> </w:t>
      </w:r>
    </w:p>
    <w:p w14:paraId="2164805A" w14:textId="1A2F90E6" w:rsidR="00C14717" w:rsidRPr="00D900AC" w:rsidRDefault="00C14717" w:rsidP="00973352">
      <w:pPr>
        <w:spacing w:after="0" w:line="240" w:lineRule="auto"/>
        <w:rPr>
          <w:rFonts w:ascii="Times New Roman" w:hAnsi="Times New Roman" w:cs="Times New Roman"/>
          <w:sz w:val="18"/>
          <w:szCs w:val="18"/>
        </w:rPr>
      </w:pPr>
      <w:r w:rsidRPr="00D900AC">
        <w:rPr>
          <w:rFonts w:ascii="Times New Roman" w:hAnsi="Times New Roman" w:cs="Times New Roman"/>
          <w:b/>
          <w:bCs/>
          <w:sz w:val="18"/>
          <w:szCs w:val="18"/>
        </w:rPr>
        <w:t>Federal University of Technology</w:t>
      </w:r>
      <w:r w:rsidR="00A254F2" w:rsidRPr="00D900AC">
        <w:rPr>
          <w:rFonts w:ascii="Times New Roman" w:hAnsi="Times New Roman" w:cs="Times New Roman"/>
          <w:b/>
          <w:bCs/>
          <w:sz w:val="18"/>
          <w:szCs w:val="18"/>
        </w:rPr>
        <w:t>, Akure</w:t>
      </w:r>
      <w:r w:rsidRPr="00D900AC">
        <w:rPr>
          <w:rFonts w:ascii="Times New Roman" w:hAnsi="Times New Roman" w:cs="Times New Roman"/>
          <w:b/>
          <w:bCs/>
          <w:sz w:val="18"/>
          <w:szCs w:val="18"/>
        </w:rPr>
        <w:t xml:space="preserve"> </w:t>
      </w:r>
      <w:r w:rsidR="00A254F2" w:rsidRPr="00D900AC">
        <w:rPr>
          <w:rFonts w:ascii="Times New Roman" w:hAnsi="Times New Roman" w:cs="Times New Roman"/>
          <w:b/>
          <w:bCs/>
          <w:sz w:val="18"/>
          <w:szCs w:val="18"/>
        </w:rPr>
        <w:tab/>
      </w:r>
      <w:r w:rsidR="00A254F2" w:rsidRPr="00D900AC">
        <w:rPr>
          <w:rFonts w:ascii="Times New Roman" w:hAnsi="Times New Roman" w:cs="Times New Roman"/>
          <w:sz w:val="18"/>
          <w:szCs w:val="18"/>
        </w:rPr>
        <w:tab/>
      </w:r>
      <w:r w:rsidR="00A254F2" w:rsidRPr="00D900AC">
        <w:rPr>
          <w:rFonts w:ascii="Times New Roman" w:hAnsi="Times New Roman" w:cs="Times New Roman"/>
          <w:sz w:val="18"/>
          <w:szCs w:val="18"/>
        </w:rPr>
        <w:tab/>
      </w:r>
      <w:r w:rsidR="00A254F2" w:rsidRPr="00D900AC">
        <w:rPr>
          <w:rFonts w:ascii="Times New Roman" w:hAnsi="Times New Roman" w:cs="Times New Roman"/>
          <w:sz w:val="18"/>
          <w:szCs w:val="18"/>
        </w:rPr>
        <w:tab/>
      </w:r>
      <w:r w:rsidR="005528A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r w:rsidR="007150FF" w:rsidRPr="00D900AC">
        <w:rPr>
          <w:rFonts w:ascii="Times New Roman" w:hAnsi="Times New Roman" w:cs="Times New Roman"/>
          <w:b/>
          <w:bCs/>
          <w:i/>
          <w:iCs/>
          <w:sz w:val="18"/>
          <w:szCs w:val="18"/>
        </w:rPr>
        <w:t xml:space="preserve"> </w:t>
      </w:r>
      <w:r w:rsidR="007150F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7150FF" w:rsidRPr="00D900AC">
        <w:rPr>
          <w:rFonts w:ascii="Times New Roman" w:hAnsi="Times New Roman" w:cs="Times New Roman"/>
          <w:sz w:val="18"/>
          <w:szCs w:val="18"/>
        </w:rPr>
        <w:t xml:space="preserve">  </w:t>
      </w:r>
      <w:r w:rsidRPr="00D900AC">
        <w:rPr>
          <w:rFonts w:ascii="Times New Roman" w:hAnsi="Times New Roman" w:cs="Times New Roman"/>
          <w:i/>
          <w:iCs/>
          <w:sz w:val="18"/>
          <w:szCs w:val="18"/>
        </w:rPr>
        <w:t>Master of Science</w:t>
      </w:r>
      <w:r w:rsidRPr="00D900AC">
        <w:rPr>
          <w:rFonts w:ascii="Times New Roman" w:hAnsi="Times New Roman" w:cs="Times New Roman"/>
          <w:vanish/>
          <w:sz w:val="18"/>
          <w:szCs w:val="18"/>
        </w:rPr>
        <w:t xml:space="preserve"> </w:t>
      </w:r>
      <w:r w:rsidR="007150FF" w:rsidRPr="00D900AC">
        <w:rPr>
          <w:rFonts w:ascii="Times New Roman" w:hAnsi="Times New Roman" w:cs="Times New Roman"/>
          <w:sz w:val="18"/>
          <w:szCs w:val="18"/>
        </w:rPr>
        <w:t xml:space="preserve"> in </w:t>
      </w:r>
      <w:r w:rsidRPr="00D900AC">
        <w:rPr>
          <w:rFonts w:ascii="Times New Roman" w:hAnsi="Times New Roman" w:cs="Times New Roman"/>
          <w:sz w:val="18"/>
          <w:szCs w:val="18"/>
        </w:rPr>
        <w:t xml:space="preserve">Mathematical Science </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p>
    <w:p w14:paraId="3133EF54" w14:textId="061FB106" w:rsidR="005528A2" w:rsidRPr="00D900AC" w:rsidRDefault="007150FF" w:rsidP="00973352">
      <w:pPr>
        <w:spacing w:after="0" w:line="240" w:lineRule="auto"/>
        <w:rPr>
          <w:rFonts w:ascii="Times New Roman" w:hAnsi="Times New Roman" w:cs="Times New Roman"/>
          <w:sz w:val="18"/>
          <w:szCs w:val="18"/>
        </w:rPr>
      </w:pPr>
      <w:r w:rsidRPr="00D900AC">
        <w:rPr>
          <w:rFonts w:ascii="Times New Roman" w:hAnsi="Times New Roman" w:cs="Times New Roman"/>
          <w:b/>
          <w:bCs/>
          <w:sz w:val="18"/>
          <w:szCs w:val="18"/>
        </w:rPr>
        <w:t xml:space="preserve">Ladoke Akintola University of Technology, </w:t>
      </w:r>
      <w:proofErr w:type="spellStart"/>
      <w:r w:rsidRPr="00D900AC">
        <w:rPr>
          <w:rFonts w:ascii="Times New Roman" w:hAnsi="Times New Roman" w:cs="Times New Roman"/>
          <w:b/>
          <w:bCs/>
          <w:sz w:val="18"/>
          <w:szCs w:val="18"/>
        </w:rPr>
        <w:t>Ogbomoso</w:t>
      </w:r>
      <w:proofErr w:type="spellEnd"/>
      <w:r w:rsidRPr="00D900AC">
        <w:rPr>
          <w:rFonts w:ascii="Times New Roman" w:hAnsi="Times New Roman" w:cs="Times New Roman"/>
          <w:b/>
          <w:bCs/>
          <w:sz w:val="18"/>
          <w:szCs w:val="18"/>
        </w:rPr>
        <w:tab/>
      </w:r>
      <w:r w:rsidRPr="00D900AC">
        <w:rPr>
          <w:rFonts w:ascii="Times New Roman" w:hAnsi="Times New Roman" w:cs="Times New Roman"/>
          <w:sz w:val="18"/>
          <w:szCs w:val="18"/>
        </w:rPr>
        <w:tab/>
      </w:r>
      <w:r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r w:rsidR="00F247D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0951EF" w:rsidRPr="00D900AC">
        <w:rPr>
          <w:rFonts w:ascii="Times New Roman" w:hAnsi="Times New Roman" w:cs="Times New Roman"/>
          <w:sz w:val="18"/>
          <w:szCs w:val="18"/>
        </w:rPr>
        <w:t xml:space="preserve">                   </w:t>
      </w:r>
      <w:r w:rsidR="005528A2" w:rsidRPr="00D900AC">
        <w:rPr>
          <w:rFonts w:ascii="Times New Roman" w:hAnsi="Times New Roman" w:cs="Times New Roman"/>
          <w:sz w:val="18"/>
          <w:szCs w:val="18"/>
        </w:rPr>
        <w:t xml:space="preserve"> </w:t>
      </w:r>
      <w:r w:rsidR="00F247DF" w:rsidRPr="00D900AC">
        <w:rPr>
          <w:rFonts w:ascii="Times New Roman" w:hAnsi="Times New Roman" w:cs="Times New Roman"/>
          <w:sz w:val="18"/>
          <w:szCs w:val="18"/>
        </w:rPr>
        <w:t xml:space="preserve"> Bachelor of Science in Mathematics</w:t>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r>
      <w:r w:rsidR="00973352" w:rsidRPr="00D900AC">
        <w:rPr>
          <w:rFonts w:ascii="Times New Roman" w:hAnsi="Times New Roman" w:cs="Times New Roman"/>
          <w:sz w:val="18"/>
          <w:szCs w:val="18"/>
        </w:rPr>
        <w:tab/>
        <w:t xml:space="preserve">                            </w:t>
      </w:r>
    </w:p>
    <w:p w14:paraId="33DEC58E" w14:textId="205A5224" w:rsidR="00F247DF" w:rsidRPr="00D900AC" w:rsidRDefault="00F247DF"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RELEVANT SKILLS</w:t>
      </w:r>
    </w:p>
    <w:p w14:paraId="752EBC5C" w14:textId="440DFAD5" w:rsidR="005528A2" w:rsidRPr="00D900AC" w:rsidRDefault="00D900AC" w:rsidP="00973352">
      <w:pPr>
        <w:spacing w:after="0" w:line="240" w:lineRule="auto"/>
        <w:rPr>
          <w:rFonts w:ascii="Times New Roman" w:hAnsi="Times New Roman" w:cs="Times New Roman"/>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4384" behindDoc="0" locked="0" layoutInCell="1" allowOverlap="1" wp14:anchorId="02E7279D" wp14:editId="675C895B">
                <wp:simplePos x="0" y="0"/>
                <wp:positionH relativeFrom="margin">
                  <wp:align>left</wp:align>
                </wp:positionH>
                <wp:positionV relativeFrom="paragraph">
                  <wp:posOffset>12007</wp:posOffset>
                </wp:positionV>
                <wp:extent cx="6082145" cy="13855"/>
                <wp:effectExtent l="0" t="0" r="33020" b="24765"/>
                <wp:wrapNone/>
                <wp:docPr id="12" name="Straight Connector 12"/>
                <wp:cNvGraphicFramePr/>
                <a:graphic xmlns:a="http://schemas.openxmlformats.org/drawingml/2006/main">
                  <a:graphicData uri="http://schemas.microsoft.com/office/word/2010/wordprocessingShape">
                    <wps:wsp>
                      <wps:cNvCnPr/>
                      <wps:spPr>
                        <a:xfrm flipV="1">
                          <a:off x="0" y="0"/>
                          <a:ext cx="6082145" cy="138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ACB3D" id="Straight Connector 12" o:spid="_x0000_s1026" style="position:absolute;flip:y;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95pt" to="478.9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" strokecolor="black [3213]" strokeweight=".5pt">
                <v:stroke joinstyle="miter"/>
                <w10:wrap anchorx="margin"/>
              </v:line>
            </w:pict>
          </mc:Fallback>
        </mc:AlternateContent>
      </w:r>
      <w:r w:rsidR="00F247DF" w:rsidRPr="00D900AC">
        <w:rPr>
          <w:rFonts w:ascii="Times New Roman" w:hAnsi="Times New Roman" w:cs="Times New Roman"/>
          <w:b/>
          <w:bCs/>
          <w:sz w:val="18"/>
          <w:szCs w:val="18"/>
        </w:rPr>
        <w:t>Soft Skills</w:t>
      </w:r>
      <w:r w:rsidR="00F247DF" w:rsidRPr="00D900AC">
        <w:rPr>
          <w:rFonts w:ascii="Times New Roman" w:hAnsi="Times New Roman" w:cs="Times New Roman"/>
          <w:sz w:val="18"/>
          <w:szCs w:val="18"/>
        </w:rPr>
        <w:t>: Organization and Time management, Teamwork, Interpersonal Communication, Multitasking abilities, Self-motivated and Analytical skills</w:t>
      </w:r>
      <w:r w:rsidR="003602E0" w:rsidRPr="00D900AC">
        <w:rPr>
          <w:rFonts w:ascii="Times New Roman" w:hAnsi="Times New Roman" w:cs="Times New Roman"/>
          <w:sz w:val="18"/>
          <w:szCs w:val="18"/>
        </w:rPr>
        <w:t>.</w:t>
      </w:r>
      <w:r w:rsidR="003602E0" w:rsidRPr="00D900AC">
        <w:rPr>
          <w:rFonts w:ascii="Times New Roman" w:hAnsi="Times New Roman" w:cs="Times New Roman"/>
          <w:b/>
          <w:bCs/>
          <w:sz w:val="18"/>
          <w:szCs w:val="18"/>
        </w:rPr>
        <w:t xml:space="preserve"> Packages</w:t>
      </w:r>
      <w:r w:rsidR="003602E0" w:rsidRPr="00D900AC">
        <w:rPr>
          <w:rFonts w:ascii="Times New Roman" w:hAnsi="Times New Roman" w:cs="Times New Roman"/>
          <w:sz w:val="18"/>
          <w:szCs w:val="18"/>
        </w:rPr>
        <w:t xml:space="preserve">: </w:t>
      </w:r>
      <w:r w:rsidR="00934A33" w:rsidRPr="00D900AC">
        <w:rPr>
          <w:rFonts w:ascii="Times New Roman" w:hAnsi="Times New Roman" w:cs="Times New Roman"/>
          <w:sz w:val="18"/>
          <w:szCs w:val="18"/>
        </w:rPr>
        <w:t xml:space="preserve">Jira, Trello, </w:t>
      </w:r>
      <w:proofErr w:type="spellStart"/>
      <w:r w:rsidR="00934A33" w:rsidRPr="00D900AC">
        <w:rPr>
          <w:rFonts w:ascii="Times New Roman" w:hAnsi="Times New Roman" w:cs="Times New Roman"/>
          <w:sz w:val="18"/>
          <w:szCs w:val="18"/>
        </w:rPr>
        <w:t>PowerBI</w:t>
      </w:r>
      <w:proofErr w:type="spellEnd"/>
      <w:r w:rsidR="00934A33" w:rsidRPr="00D900AC">
        <w:rPr>
          <w:rFonts w:ascii="Times New Roman" w:hAnsi="Times New Roman" w:cs="Times New Roman"/>
          <w:sz w:val="18"/>
          <w:szCs w:val="18"/>
        </w:rPr>
        <w:t xml:space="preserve">, Tableau, </w:t>
      </w:r>
      <w:r w:rsidR="003602E0" w:rsidRPr="00D900AC">
        <w:rPr>
          <w:rFonts w:ascii="Times New Roman" w:hAnsi="Times New Roman" w:cs="Times New Roman"/>
          <w:sz w:val="18"/>
          <w:szCs w:val="18"/>
        </w:rPr>
        <w:t xml:space="preserve">Microsoft Word, </w:t>
      </w:r>
      <w:r w:rsidR="00934A33" w:rsidRPr="00D900AC">
        <w:rPr>
          <w:rFonts w:ascii="Times New Roman" w:hAnsi="Times New Roman" w:cs="Times New Roman"/>
          <w:sz w:val="18"/>
          <w:szCs w:val="18"/>
        </w:rPr>
        <w:t>Excel, and</w:t>
      </w:r>
      <w:r w:rsidR="003602E0" w:rsidRPr="00D900AC">
        <w:rPr>
          <w:rFonts w:ascii="Times New Roman" w:hAnsi="Times New Roman" w:cs="Times New Roman"/>
          <w:sz w:val="18"/>
          <w:szCs w:val="18"/>
        </w:rPr>
        <w:t xml:space="preserve"> PowerPoint. </w:t>
      </w:r>
      <w:r w:rsidR="003602E0" w:rsidRPr="00D900AC">
        <w:rPr>
          <w:rFonts w:ascii="Times New Roman" w:hAnsi="Times New Roman" w:cs="Times New Roman"/>
          <w:b/>
          <w:bCs/>
          <w:sz w:val="18"/>
          <w:szCs w:val="18"/>
        </w:rPr>
        <w:t>Language</w:t>
      </w:r>
      <w:r w:rsidR="003602E0" w:rsidRPr="00D900AC">
        <w:rPr>
          <w:rFonts w:ascii="Times New Roman" w:hAnsi="Times New Roman" w:cs="Times New Roman"/>
          <w:sz w:val="18"/>
          <w:szCs w:val="18"/>
        </w:rPr>
        <w:t xml:space="preserve">: </w:t>
      </w:r>
      <w:r w:rsidR="00117DD8" w:rsidRPr="00D900AC">
        <w:rPr>
          <w:rFonts w:ascii="Times New Roman" w:hAnsi="Times New Roman" w:cs="Times New Roman"/>
          <w:sz w:val="18"/>
          <w:szCs w:val="18"/>
        </w:rPr>
        <w:t>R, SQL</w:t>
      </w:r>
      <w:r w:rsidR="00934A33" w:rsidRPr="00D900AC">
        <w:rPr>
          <w:rFonts w:ascii="Times New Roman" w:hAnsi="Times New Roman" w:cs="Times New Roman"/>
          <w:sz w:val="18"/>
          <w:szCs w:val="18"/>
        </w:rPr>
        <w:t xml:space="preserve">, </w:t>
      </w:r>
      <w:r w:rsidR="00117DD8" w:rsidRPr="00D900AC">
        <w:rPr>
          <w:rFonts w:ascii="Times New Roman" w:hAnsi="Times New Roman" w:cs="Times New Roman"/>
          <w:sz w:val="18"/>
          <w:szCs w:val="18"/>
        </w:rPr>
        <w:t>HTML</w:t>
      </w:r>
      <w:r w:rsidR="003602E0" w:rsidRPr="00D900AC">
        <w:rPr>
          <w:rFonts w:ascii="Times New Roman" w:hAnsi="Times New Roman" w:cs="Times New Roman"/>
          <w:sz w:val="18"/>
          <w:szCs w:val="18"/>
        </w:rPr>
        <w:t xml:space="preserve"> </w:t>
      </w:r>
    </w:p>
    <w:p w14:paraId="3819F331" w14:textId="0F7E753E" w:rsidR="00117DD8" w:rsidRPr="00D900AC" w:rsidRDefault="00117DD8"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WORK EXPERIENCE</w:t>
      </w:r>
    </w:p>
    <w:p w14:paraId="1D1A7BD3" w14:textId="01647616" w:rsidR="00973352" w:rsidRPr="00D900AC" w:rsidRDefault="00D900AC"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2336" behindDoc="0" locked="0" layoutInCell="1" allowOverlap="1" wp14:anchorId="15CFACBD" wp14:editId="0612E411">
                <wp:simplePos x="0" y="0"/>
                <wp:positionH relativeFrom="margin">
                  <wp:align>left</wp:align>
                </wp:positionH>
                <wp:positionV relativeFrom="paragraph">
                  <wp:posOffset>7851</wp:posOffset>
                </wp:positionV>
                <wp:extent cx="6102927" cy="20782"/>
                <wp:effectExtent l="0" t="0" r="31750" b="36830"/>
                <wp:wrapNone/>
                <wp:docPr id="11" name="Straight Connector 11"/>
                <wp:cNvGraphicFramePr/>
                <a:graphic xmlns:a="http://schemas.openxmlformats.org/drawingml/2006/main">
                  <a:graphicData uri="http://schemas.microsoft.com/office/word/2010/wordprocessingShape">
                    <wps:wsp>
                      <wps:cNvCnPr/>
                      <wps:spPr>
                        <a:xfrm flipV="1">
                          <a:off x="0" y="0"/>
                          <a:ext cx="6102927" cy="207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688AC" id="Straight Connector 11" o:spid="_x0000_s1026" style="position:absolute;flip:y;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80.5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" strokecolor="black [3213]" strokeweight=".5pt">
                <v:stroke joinstyle="miter"/>
                <w10:wrap anchorx="margin"/>
              </v:line>
            </w:pict>
          </mc:Fallback>
        </mc:AlternateContent>
      </w:r>
      <w:r w:rsidR="00ED18DD" w:rsidRPr="00D900AC">
        <w:rPr>
          <w:rFonts w:ascii="Times New Roman" w:hAnsi="Times New Roman" w:cs="Times New Roman"/>
          <w:b/>
          <w:bCs/>
          <w:sz w:val="18"/>
          <w:szCs w:val="18"/>
        </w:rPr>
        <w:t>Product Manager</w:t>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3A5128" w:rsidRPr="00D900AC">
        <w:rPr>
          <w:rFonts w:ascii="Times New Roman" w:hAnsi="Times New Roman" w:cs="Times New Roman"/>
          <w:b/>
          <w:bCs/>
          <w:sz w:val="18"/>
          <w:szCs w:val="18"/>
        </w:rPr>
        <w:t xml:space="preserve">          </w:t>
      </w:r>
      <w:r w:rsidR="000951EF"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June 2022-</w:t>
      </w:r>
      <w:r w:rsidR="003A5128" w:rsidRPr="00D900AC">
        <w:rPr>
          <w:rFonts w:ascii="Times New Roman" w:hAnsi="Times New Roman" w:cs="Times New Roman"/>
          <w:b/>
          <w:bCs/>
          <w:sz w:val="18"/>
          <w:szCs w:val="18"/>
        </w:rPr>
        <w:t>September</w:t>
      </w:r>
      <w:r w:rsidR="00973352" w:rsidRPr="00D900AC">
        <w:rPr>
          <w:rFonts w:ascii="Times New Roman" w:hAnsi="Times New Roman" w:cs="Times New Roman"/>
          <w:b/>
          <w:bCs/>
          <w:sz w:val="18"/>
          <w:szCs w:val="18"/>
        </w:rPr>
        <w:t xml:space="preserve"> 2022</w:t>
      </w:r>
    </w:p>
    <w:p w14:paraId="63F98045" w14:textId="038FA7F5" w:rsidR="000A7B2C" w:rsidRPr="00D900AC" w:rsidRDefault="00973352" w:rsidP="00AA0E95">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 xml:space="preserve">Enterprise Hall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Arlington County </w:t>
      </w:r>
      <w:r w:rsidR="009368B5" w:rsidRPr="00D900AC">
        <w:rPr>
          <w:rFonts w:ascii="Times New Roman" w:hAnsi="Times New Roman" w:cs="Times New Roman"/>
          <w:i/>
          <w:iCs/>
          <w:sz w:val="18"/>
          <w:szCs w:val="18"/>
        </w:rPr>
        <w:t>/</w:t>
      </w:r>
      <w:r w:rsidRPr="00D900AC">
        <w:rPr>
          <w:rFonts w:ascii="Times New Roman" w:hAnsi="Times New Roman" w:cs="Times New Roman"/>
          <w:i/>
          <w:iCs/>
          <w:sz w:val="18"/>
          <w:szCs w:val="18"/>
        </w:rPr>
        <w:t xml:space="preserve"> Virginia, USA</w:t>
      </w:r>
    </w:p>
    <w:p w14:paraId="4ECF035D" w14:textId="38AB62A1" w:rsidR="00876F02"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Enhanced web-based intake form for data collection with new features, </w:t>
      </w:r>
      <w:r w:rsidRPr="00D900AC">
        <w:rPr>
          <w:rFonts w:ascii="Times New Roman" w:hAnsi="Times New Roman" w:cs="Times New Roman"/>
          <w:sz w:val="18"/>
          <w:szCs w:val="18"/>
        </w:rPr>
        <w:t>increasing</w:t>
      </w:r>
      <w:r w:rsidRPr="00D900AC">
        <w:rPr>
          <w:rFonts w:ascii="Times New Roman" w:hAnsi="Times New Roman" w:cs="Times New Roman"/>
          <w:sz w:val="18"/>
          <w:szCs w:val="18"/>
        </w:rPr>
        <w:t xml:space="preserve"> 20% user satisfaction.</w:t>
      </w:r>
    </w:p>
    <w:p w14:paraId="19887EC5" w14:textId="49F79A9C" w:rsidR="000A7B2C"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Developed a mock-up for a new landing page featuring test cases &amp; technical specifications, achieving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50% faster loading time</w:t>
      </w:r>
      <w:r w:rsidR="000A7B2C" w:rsidRPr="00D900AC">
        <w:rPr>
          <w:rFonts w:ascii="Times New Roman" w:hAnsi="Times New Roman" w:cs="Times New Roman"/>
          <w:sz w:val="18"/>
          <w:szCs w:val="18"/>
        </w:rPr>
        <w:t>.</w:t>
      </w:r>
    </w:p>
    <w:p w14:paraId="3D518B61" w14:textId="77777777" w:rsidR="00876F02" w:rsidRPr="00D900AC" w:rsidRDefault="00876F02" w:rsidP="00C87616">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Proficiently utilized Salesforce CRM and earned 5 Trailhead badges to acquire necessary skillsets.</w:t>
      </w:r>
    </w:p>
    <w:p w14:paraId="78F1DD84" w14:textId="1699322C" w:rsidR="00876F02" w:rsidRPr="00D900AC" w:rsidRDefault="00876F02" w:rsidP="00AA0E95">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Researched industry trends to devise marketing strategy recommendations, leading to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25% improvement in ROI.</w:t>
      </w:r>
    </w:p>
    <w:p w14:paraId="17AEA712" w14:textId="77777777" w:rsidR="00D900AC" w:rsidRPr="00D900AC" w:rsidRDefault="00876F02" w:rsidP="00D900AC">
      <w:pPr>
        <w:pStyle w:val="ListParagraph"/>
        <w:numPr>
          <w:ilvl w:val="0"/>
          <w:numId w:val="11"/>
        </w:numPr>
        <w:spacing w:line="240" w:lineRule="auto"/>
        <w:jc w:val="both"/>
        <w:rPr>
          <w:rFonts w:ascii="Times New Roman" w:hAnsi="Times New Roman" w:cs="Times New Roman"/>
          <w:sz w:val="18"/>
          <w:szCs w:val="18"/>
        </w:rPr>
      </w:pPr>
      <w:r w:rsidRPr="00D900AC">
        <w:rPr>
          <w:rFonts w:ascii="Times New Roman" w:hAnsi="Times New Roman" w:cs="Times New Roman"/>
          <w:sz w:val="18"/>
          <w:szCs w:val="18"/>
        </w:rPr>
        <w:t xml:space="preserve">Compiled proposal outlining improvements on internship program initiatives with CEO's input resulting in </w:t>
      </w:r>
      <w:r w:rsidRPr="00D900AC">
        <w:rPr>
          <w:rFonts w:ascii="Times New Roman" w:hAnsi="Times New Roman" w:cs="Times New Roman"/>
          <w:sz w:val="18"/>
          <w:szCs w:val="18"/>
        </w:rPr>
        <w:t xml:space="preserve">a </w:t>
      </w:r>
      <w:r w:rsidRPr="00D900AC">
        <w:rPr>
          <w:rFonts w:ascii="Times New Roman" w:hAnsi="Times New Roman" w:cs="Times New Roman"/>
          <w:sz w:val="18"/>
          <w:szCs w:val="18"/>
        </w:rPr>
        <w:t>10X budget increase</w:t>
      </w:r>
    </w:p>
    <w:p w14:paraId="50C31567" w14:textId="4E330E0B" w:rsidR="00F247DF" w:rsidRPr="00D900AC" w:rsidRDefault="00117DD8" w:rsidP="00D900AC">
      <w:pPr>
        <w:spacing w:line="240" w:lineRule="auto"/>
        <w:ind w:left="360"/>
        <w:jc w:val="both"/>
        <w:rPr>
          <w:rFonts w:ascii="Times New Roman" w:hAnsi="Times New Roman" w:cs="Times New Roman"/>
          <w:sz w:val="18"/>
          <w:szCs w:val="18"/>
        </w:rPr>
      </w:pPr>
      <w:r w:rsidRPr="00D900AC">
        <w:rPr>
          <w:rFonts w:ascii="Times New Roman" w:hAnsi="Times New Roman" w:cs="Times New Roman"/>
          <w:b/>
          <w:bCs/>
          <w:sz w:val="18"/>
          <w:szCs w:val="18"/>
        </w:rPr>
        <w:t>Research Assistant</w:t>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4D1C16"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Spring </w:t>
      </w:r>
      <w:r w:rsidR="004D1C16" w:rsidRPr="00D900AC">
        <w:rPr>
          <w:rFonts w:ascii="Times New Roman" w:hAnsi="Times New Roman" w:cs="Times New Roman"/>
          <w:b/>
          <w:bCs/>
          <w:sz w:val="18"/>
          <w:szCs w:val="18"/>
        </w:rPr>
        <w:t>2022</w:t>
      </w:r>
    </w:p>
    <w:p w14:paraId="31A1A95F" w14:textId="77777777" w:rsidR="003C1E5B" w:rsidRPr="00D900AC" w:rsidRDefault="004D1C16" w:rsidP="003C1E5B">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New Iberia Research Center | Louisiana, USA</w:t>
      </w:r>
    </w:p>
    <w:p w14:paraId="38151D91" w14:textId="55E79DE8" w:rsidR="00876F02" w:rsidRPr="00D900AC" w:rsidRDefault="00876F02" w:rsidP="003C1E5B">
      <w:pPr>
        <w:pStyle w:val="ListParagraph"/>
        <w:numPr>
          <w:ilvl w:val="0"/>
          <w:numId w:val="13"/>
        </w:numPr>
        <w:spacing w:after="0" w:line="240" w:lineRule="auto"/>
        <w:rPr>
          <w:rFonts w:ascii="Times New Roman" w:hAnsi="Times New Roman" w:cs="Times New Roman"/>
          <w:i/>
          <w:iCs/>
          <w:sz w:val="18"/>
          <w:szCs w:val="18"/>
        </w:rPr>
      </w:pPr>
      <w:r w:rsidRPr="00D900AC">
        <w:rPr>
          <w:rFonts w:ascii="Times New Roman" w:hAnsi="Times New Roman" w:cs="Times New Roman"/>
          <w:sz w:val="18"/>
          <w:szCs w:val="18"/>
        </w:rPr>
        <w:t xml:space="preserve">Utilized technology tools to streamline </w:t>
      </w:r>
      <w:r w:rsidRPr="00D900AC">
        <w:rPr>
          <w:rFonts w:ascii="Times New Roman" w:hAnsi="Times New Roman" w:cs="Times New Roman"/>
          <w:sz w:val="18"/>
          <w:szCs w:val="18"/>
        </w:rPr>
        <w:t xml:space="preserve">the </w:t>
      </w:r>
      <w:r w:rsidRPr="00D900AC">
        <w:rPr>
          <w:rFonts w:ascii="Times New Roman" w:hAnsi="Times New Roman" w:cs="Times New Roman"/>
          <w:sz w:val="18"/>
          <w:szCs w:val="18"/>
        </w:rPr>
        <w:t>data acquisition process and ensure quality assurance of datasets, increasing efficiency by 25%.</w:t>
      </w:r>
    </w:p>
    <w:p w14:paraId="0D78A25E" w14:textId="44ACF028" w:rsidR="005F46B9"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Executed queries on the central data repository to obtain &amp; prepare datasets for analysis, curating accurate information from over 50K entries.</w:t>
      </w:r>
    </w:p>
    <w:p w14:paraId="398601A1" w14:textId="405FC402" w:rsidR="00876F02"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Analyzed animal records to generate insights &amp; inform decision-making, resulting in a 10% reduction </w:t>
      </w:r>
      <w:r w:rsidR="00B156E6" w:rsidRPr="00D900AC">
        <w:rPr>
          <w:rFonts w:ascii="Times New Roman" w:hAnsi="Times New Roman" w:cs="Times New Roman"/>
          <w:sz w:val="18"/>
          <w:szCs w:val="18"/>
        </w:rPr>
        <w:t>in</w:t>
      </w:r>
      <w:r w:rsidRPr="00D900AC">
        <w:rPr>
          <w:rFonts w:ascii="Times New Roman" w:hAnsi="Times New Roman" w:cs="Times New Roman"/>
          <w:sz w:val="18"/>
          <w:szCs w:val="18"/>
        </w:rPr>
        <w:t xml:space="preserve"> data errors.</w:t>
      </w:r>
    </w:p>
    <w:p w14:paraId="6835F35F" w14:textId="0BC46685" w:rsidR="00876F02" w:rsidRPr="00D900AC" w:rsidRDefault="00876F02" w:rsidP="00973352">
      <w:pPr>
        <w:pStyle w:val="ListParagraph"/>
        <w:numPr>
          <w:ilvl w:val="0"/>
          <w:numId w:val="8"/>
        </w:numPr>
        <w:spacing w:before="240" w:after="0" w:line="240" w:lineRule="auto"/>
        <w:rPr>
          <w:rFonts w:ascii="Times New Roman" w:hAnsi="Times New Roman" w:cs="Times New Roman"/>
          <w:sz w:val="18"/>
          <w:szCs w:val="18"/>
        </w:rPr>
      </w:pPr>
      <w:r w:rsidRPr="00D900AC">
        <w:rPr>
          <w:rFonts w:ascii="Times New Roman" w:hAnsi="Times New Roman" w:cs="Times New Roman"/>
          <w:sz w:val="18"/>
          <w:szCs w:val="18"/>
        </w:rPr>
        <w:t>Collaborated with cross-functional teams on Agile projects using SCRUM methodology for timely delivery within budgeted costs.</w:t>
      </w:r>
    </w:p>
    <w:p w14:paraId="0CCA81F9" w14:textId="1085C9E6" w:rsidR="00117DD8" w:rsidRPr="00D900AC" w:rsidRDefault="00CF3BFE"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sz w:val="18"/>
          <w:szCs w:val="18"/>
        </w:rPr>
        <w:t>Teacher</w:t>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Pr="00D900AC">
        <w:rPr>
          <w:rFonts w:ascii="Times New Roman" w:hAnsi="Times New Roman" w:cs="Times New Roman"/>
          <w:b/>
          <w:bCs/>
          <w:sz w:val="18"/>
          <w:szCs w:val="18"/>
        </w:rPr>
        <w:tab/>
      </w:r>
      <w:r w:rsidR="005528A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r>
      <w:r w:rsidR="00973352" w:rsidRPr="00D900AC">
        <w:rPr>
          <w:rFonts w:ascii="Times New Roman" w:hAnsi="Times New Roman" w:cs="Times New Roman"/>
          <w:b/>
          <w:bCs/>
          <w:sz w:val="18"/>
          <w:szCs w:val="18"/>
        </w:rPr>
        <w:tab/>
        <w:t xml:space="preserve">      </w:t>
      </w:r>
      <w:r w:rsidR="008477AE" w:rsidRPr="00D900AC">
        <w:rPr>
          <w:rFonts w:ascii="Times New Roman" w:hAnsi="Times New Roman" w:cs="Times New Roman"/>
          <w:b/>
          <w:bCs/>
          <w:sz w:val="18"/>
          <w:szCs w:val="18"/>
        </w:rPr>
        <w:t xml:space="preserve">     </w:t>
      </w:r>
      <w:r w:rsidR="00973352" w:rsidRPr="00D900AC">
        <w:rPr>
          <w:rFonts w:ascii="Times New Roman" w:hAnsi="Times New Roman" w:cs="Times New Roman"/>
          <w:b/>
          <w:bCs/>
          <w:sz w:val="18"/>
          <w:szCs w:val="18"/>
        </w:rPr>
        <w:t xml:space="preserve"> </w:t>
      </w:r>
      <w:r w:rsidRPr="00D900AC">
        <w:rPr>
          <w:rFonts w:ascii="Times New Roman" w:hAnsi="Times New Roman" w:cs="Times New Roman"/>
          <w:b/>
          <w:bCs/>
          <w:sz w:val="18"/>
          <w:szCs w:val="18"/>
        </w:rPr>
        <w:t>2013 - 2016</w:t>
      </w:r>
    </w:p>
    <w:p w14:paraId="539D4A8A" w14:textId="4CDDF1C0" w:rsidR="00CF3BFE" w:rsidRPr="00D900AC" w:rsidRDefault="00CF3BFE" w:rsidP="00973352">
      <w:pPr>
        <w:spacing w:after="0" w:line="240" w:lineRule="auto"/>
        <w:rPr>
          <w:rFonts w:ascii="Times New Roman" w:hAnsi="Times New Roman" w:cs="Times New Roman"/>
          <w:i/>
          <w:iCs/>
          <w:sz w:val="18"/>
          <w:szCs w:val="18"/>
        </w:rPr>
      </w:pPr>
      <w:r w:rsidRPr="00D900AC">
        <w:rPr>
          <w:rFonts w:ascii="Times New Roman" w:hAnsi="Times New Roman" w:cs="Times New Roman"/>
          <w:i/>
          <w:iCs/>
          <w:sz w:val="18"/>
          <w:szCs w:val="18"/>
        </w:rPr>
        <w:t xml:space="preserve">Federal Government Girls College </w:t>
      </w:r>
      <w:proofErr w:type="spellStart"/>
      <w:r w:rsidRPr="00D900AC">
        <w:rPr>
          <w:rFonts w:ascii="Times New Roman" w:hAnsi="Times New Roman" w:cs="Times New Roman"/>
          <w:i/>
          <w:iCs/>
          <w:sz w:val="18"/>
          <w:szCs w:val="18"/>
        </w:rPr>
        <w:t>Efon</w:t>
      </w:r>
      <w:proofErr w:type="spellEnd"/>
      <w:r w:rsidRPr="00D900AC">
        <w:rPr>
          <w:rFonts w:ascii="Times New Roman" w:hAnsi="Times New Roman" w:cs="Times New Roman"/>
          <w:i/>
          <w:iCs/>
          <w:sz w:val="18"/>
          <w:szCs w:val="18"/>
        </w:rPr>
        <w:t xml:space="preserve"> </w:t>
      </w:r>
      <w:proofErr w:type="spellStart"/>
      <w:r w:rsidRPr="00D900AC">
        <w:rPr>
          <w:rFonts w:ascii="Times New Roman" w:hAnsi="Times New Roman" w:cs="Times New Roman"/>
          <w:i/>
          <w:iCs/>
          <w:sz w:val="18"/>
          <w:szCs w:val="18"/>
        </w:rPr>
        <w:t>Alaaye</w:t>
      </w:r>
      <w:proofErr w:type="spellEnd"/>
      <w:r w:rsidRPr="00D900AC">
        <w:rPr>
          <w:rFonts w:ascii="Times New Roman" w:hAnsi="Times New Roman" w:cs="Times New Roman"/>
          <w:i/>
          <w:iCs/>
          <w:sz w:val="18"/>
          <w:szCs w:val="18"/>
        </w:rPr>
        <w:t>, Nigeria</w:t>
      </w:r>
    </w:p>
    <w:p w14:paraId="79903248" w14:textId="27F6A1B4"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Created comprehensive monthly schedules and assignments for volunteers at a community center, increasing volunteer engagement rates from 10% to 45%.</w:t>
      </w:r>
    </w:p>
    <w:p w14:paraId="3BA63ACD" w14:textId="0295D035"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Provided personalized instruction on mathematical principles and practices to over 200 high school students, improving student comprehension scores by 15%.</w:t>
      </w:r>
    </w:p>
    <w:p w14:paraId="48613A46" w14:textId="0B61D3D1" w:rsidR="00876F02" w:rsidRPr="00D900AC" w:rsidRDefault="00876F02" w:rsidP="00876F02">
      <w:pPr>
        <w:pStyle w:val="ListParagraph"/>
        <w:numPr>
          <w:ilvl w:val="0"/>
          <w:numId w:val="12"/>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Analyzed large datasets of animal records to provide insights &amp; support decision-making for </w:t>
      </w:r>
      <w:r w:rsidRPr="00D900AC">
        <w:rPr>
          <w:rFonts w:ascii="Times New Roman" w:hAnsi="Times New Roman" w:cs="Times New Roman"/>
          <w:sz w:val="18"/>
          <w:szCs w:val="18"/>
        </w:rPr>
        <w:t xml:space="preserve">the </w:t>
      </w:r>
      <w:r w:rsidRPr="00D900AC">
        <w:rPr>
          <w:rFonts w:ascii="Times New Roman" w:hAnsi="Times New Roman" w:cs="Times New Roman"/>
          <w:sz w:val="18"/>
          <w:szCs w:val="18"/>
        </w:rPr>
        <w:t>leadership team, resulting in improved data accuracy by 30%.</w:t>
      </w:r>
    </w:p>
    <w:p w14:paraId="67687898" w14:textId="0946CD7D" w:rsidR="008F189A" w:rsidRPr="00D900AC" w:rsidRDefault="00973352"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sz w:val="18"/>
          <w:szCs w:val="18"/>
        </w:rPr>
        <mc:AlternateContent>
          <mc:Choice Requires="wps">
            <w:drawing>
              <wp:anchor distT="0" distB="0" distL="114300" distR="114300" simplePos="0" relativeHeight="251660288" behindDoc="0" locked="0" layoutInCell="1" allowOverlap="1" wp14:anchorId="7C45D7D9" wp14:editId="3B45FEF5">
                <wp:simplePos x="0" y="0"/>
                <wp:positionH relativeFrom="column">
                  <wp:posOffset>-11430</wp:posOffset>
                </wp:positionH>
                <wp:positionV relativeFrom="paragraph">
                  <wp:posOffset>138430</wp:posOffset>
                </wp:positionV>
                <wp:extent cx="6096000" cy="30480"/>
                <wp:effectExtent l="0" t="0" r="19050" b="26670"/>
                <wp:wrapNone/>
                <wp:docPr id="10" name="Straight Connector 10"/>
                <wp:cNvGraphicFramePr/>
                <a:graphic xmlns:a="http://schemas.openxmlformats.org/drawingml/2006/main">
                  <a:graphicData uri="http://schemas.microsoft.com/office/word/2010/wordprocessingShape">
                    <wps:wsp>
                      <wps:cNvCnPr/>
                      <wps:spPr>
                        <a:xfrm>
                          <a:off x="0" y="0"/>
                          <a:ext cx="6096000" cy="30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9BBCA2" id="Straight Connector 1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9pt" to="479.1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" strokecolor="black [3213]" strokeweight=".5pt">
                <v:stroke joinstyle="miter"/>
              </v:line>
            </w:pict>
          </mc:Fallback>
        </mc:AlternateContent>
      </w:r>
      <w:r w:rsidR="008F189A" w:rsidRPr="00D900AC">
        <w:rPr>
          <w:rFonts w:ascii="Times New Roman" w:hAnsi="Times New Roman" w:cs="Times New Roman"/>
          <w:b/>
          <w:bCs/>
          <w:sz w:val="18"/>
          <w:szCs w:val="18"/>
        </w:rPr>
        <w:t>PROJECT</w:t>
      </w:r>
    </w:p>
    <w:p w14:paraId="6583A6F8" w14:textId="64D193E5" w:rsidR="006E01EC" w:rsidRPr="00D900AC" w:rsidRDefault="006B0D91" w:rsidP="00973352">
      <w:pPr>
        <w:pStyle w:val="ListParagraph"/>
        <w:numPr>
          <w:ilvl w:val="0"/>
          <w:numId w:val="9"/>
        </w:numPr>
        <w:spacing w:after="0" w:line="240" w:lineRule="auto"/>
        <w:rPr>
          <w:rFonts w:ascii="Times New Roman" w:hAnsi="Times New Roman" w:cs="Times New Roman"/>
          <w:sz w:val="18"/>
          <w:szCs w:val="18"/>
        </w:rPr>
      </w:pPr>
      <w:hyperlink r:id="rId9" w:history="1">
        <w:r w:rsidR="00E61610" w:rsidRPr="00D900AC">
          <w:rPr>
            <w:rStyle w:val="Hyperlink"/>
            <w:rFonts w:ascii="Times New Roman" w:hAnsi="Times New Roman" w:cs="Times New Roman"/>
            <w:sz w:val="18"/>
            <w:szCs w:val="18"/>
          </w:rPr>
          <w:t>Human-</w:t>
        </w:r>
        <w:r w:rsidR="008366C8" w:rsidRPr="00D900AC">
          <w:rPr>
            <w:rStyle w:val="Hyperlink"/>
            <w:rFonts w:ascii="Times New Roman" w:hAnsi="Times New Roman" w:cs="Times New Roman"/>
            <w:sz w:val="18"/>
            <w:szCs w:val="18"/>
          </w:rPr>
          <w:t>Computer</w:t>
        </w:r>
        <w:r w:rsidR="006E01EC" w:rsidRPr="00D900AC">
          <w:rPr>
            <w:rStyle w:val="Hyperlink"/>
            <w:rFonts w:ascii="Times New Roman" w:hAnsi="Times New Roman" w:cs="Times New Roman"/>
            <w:sz w:val="18"/>
            <w:szCs w:val="18"/>
          </w:rPr>
          <w:t xml:space="preserve"> Interaction</w:t>
        </w:r>
      </w:hyperlink>
      <w:r w:rsidR="006E01EC" w:rsidRPr="00D900AC">
        <w:rPr>
          <w:rFonts w:ascii="Times New Roman" w:hAnsi="Times New Roman" w:cs="Times New Roman"/>
          <w:sz w:val="18"/>
          <w:szCs w:val="18"/>
        </w:rPr>
        <w:t>: performed research activities such as identifying users' requirements, creating task-flows, and personas based on interviews with end-users, creating sketches, scenarios, design alternatives, designing prototypes, and evaluating usability testing based on the usability goals of the chosen design system for inventory management at the University of Louisiana at Lafayette's Center for Advanced Computer Studies (CACS)</w:t>
      </w:r>
    </w:p>
    <w:p w14:paraId="409D6BC6" w14:textId="535548FC" w:rsidR="00F42F49" w:rsidRPr="00D900AC" w:rsidRDefault="00D900AC" w:rsidP="00973352">
      <w:pPr>
        <w:pStyle w:val="ListParagraph"/>
        <w:numPr>
          <w:ilvl w:val="0"/>
          <w:numId w:val="9"/>
        </w:numPr>
        <w:spacing w:after="0" w:line="240" w:lineRule="auto"/>
        <w:rPr>
          <w:rFonts w:ascii="Times New Roman" w:hAnsi="Times New Roman" w:cs="Times New Roman"/>
          <w:sz w:val="18"/>
          <w:szCs w:val="18"/>
        </w:rPr>
      </w:pPr>
      <w:hyperlink r:id="rId10" w:history="1">
        <w:r w:rsidR="003C1E5B" w:rsidRPr="00D900AC">
          <w:rPr>
            <w:rStyle w:val="Hyperlink"/>
            <w:rFonts w:ascii="Times New Roman" w:hAnsi="Times New Roman" w:cs="Times New Roman"/>
            <w:sz w:val="18"/>
            <w:szCs w:val="18"/>
          </w:rPr>
          <w:t>R Project</w:t>
        </w:r>
      </w:hyperlink>
      <w:r w:rsidR="003C1E5B" w:rsidRPr="00D900AC">
        <w:rPr>
          <w:rFonts w:ascii="Times New Roman" w:hAnsi="Times New Roman" w:cs="Times New Roman"/>
          <w:sz w:val="18"/>
          <w:szCs w:val="18"/>
        </w:rPr>
        <w:t xml:space="preserve">: </w:t>
      </w:r>
      <w:r w:rsidR="003C1E5B" w:rsidRPr="00D900AC">
        <w:rPr>
          <w:rFonts w:ascii="Times New Roman" w:hAnsi="Times New Roman" w:cs="Times New Roman"/>
          <w:sz w:val="18"/>
          <w:szCs w:val="18"/>
        </w:rPr>
        <w:t>This data analysis intends to provide a trustworthy and accurate model to estimate the primary cause of Alzheimer's/Dementia in persons between the ages of 60 and 96</w:t>
      </w:r>
      <w:r w:rsidR="003C1E5B" w:rsidRPr="00D900AC">
        <w:rPr>
          <w:rFonts w:ascii="Times New Roman" w:hAnsi="Times New Roman" w:cs="Times New Roman"/>
          <w:sz w:val="18"/>
          <w:szCs w:val="18"/>
        </w:rPr>
        <w:t xml:space="preserve"> using R.</w:t>
      </w:r>
    </w:p>
    <w:p w14:paraId="6F57F632" w14:textId="3F951BC9" w:rsidR="003C1E5B" w:rsidRPr="00D900AC" w:rsidRDefault="00D900AC" w:rsidP="003C1E5B">
      <w:pPr>
        <w:pStyle w:val="ListParagraph"/>
        <w:numPr>
          <w:ilvl w:val="0"/>
          <w:numId w:val="9"/>
        </w:numPr>
        <w:spacing w:after="0" w:line="240" w:lineRule="auto"/>
        <w:rPr>
          <w:rFonts w:ascii="Times New Roman" w:hAnsi="Times New Roman" w:cs="Times New Roman"/>
          <w:sz w:val="18"/>
          <w:szCs w:val="18"/>
        </w:rPr>
      </w:pPr>
      <w:hyperlink r:id="rId11" w:history="1">
        <w:r w:rsidR="003C1E5B" w:rsidRPr="00D900AC">
          <w:rPr>
            <w:rStyle w:val="Hyperlink"/>
            <w:rFonts w:ascii="Times New Roman" w:hAnsi="Times New Roman" w:cs="Times New Roman"/>
            <w:sz w:val="18"/>
            <w:szCs w:val="18"/>
          </w:rPr>
          <w:t>Python Project</w:t>
        </w:r>
      </w:hyperlink>
      <w:r w:rsidR="003C1E5B" w:rsidRPr="00D900AC">
        <w:rPr>
          <w:rFonts w:ascii="Times New Roman" w:hAnsi="Times New Roman" w:cs="Times New Roman"/>
          <w:sz w:val="18"/>
          <w:szCs w:val="18"/>
        </w:rPr>
        <w:t>:</w:t>
      </w:r>
      <w:r w:rsidR="003C1E5B" w:rsidRPr="00D900AC">
        <w:rPr>
          <w:rFonts w:ascii="Times New Roman" w:eastAsia="Times New Roman" w:hAnsi="Times New Roman" w:cs="Times New Roman"/>
          <w:sz w:val="18"/>
          <w:szCs w:val="18"/>
        </w:rPr>
        <w:t xml:space="preserve"> </w:t>
      </w:r>
      <w:r w:rsidR="003C1E5B" w:rsidRPr="00D900AC">
        <w:rPr>
          <w:rFonts w:ascii="Times New Roman" w:hAnsi="Times New Roman" w:cs="Times New Roman"/>
          <w:sz w:val="18"/>
          <w:szCs w:val="18"/>
        </w:rPr>
        <w:t xml:space="preserve">machine learning techniques are utilized to evaluate historical real estate transaction data from the Federal Reserve and house price data from Zillow. To predict future home prices, </w:t>
      </w:r>
      <w:r w:rsidR="003C1E5B" w:rsidRPr="00D900AC">
        <w:rPr>
          <w:rFonts w:ascii="Times New Roman" w:hAnsi="Times New Roman" w:cs="Times New Roman"/>
          <w:sz w:val="18"/>
          <w:szCs w:val="18"/>
        </w:rPr>
        <w:t>I</w:t>
      </w:r>
      <w:r w:rsidR="003C1E5B" w:rsidRPr="00D900AC">
        <w:rPr>
          <w:rFonts w:ascii="Times New Roman" w:hAnsi="Times New Roman" w:cs="Times New Roman"/>
          <w:sz w:val="18"/>
          <w:szCs w:val="18"/>
        </w:rPr>
        <w:t xml:space="preserve"> will assist in reasonably forecasting house values. Th</w:t>
      </w:r>
      <w:r w:rsidR="003C1E5B" w:rsidRPr="00D900AC">
        <w:rPr>
          <w:rFonts w:ascii="Times New Roman" w:hAnsi="Times New Roman" w:cs="Times New Roman"/>
          <w:sz w:val="18"/>
          <w:szCs w:val="18"/>
        </w:rPr>
        <w:t>e</w:t>
      </w:r>
      <w:r w:rsidR="003C1E5B" w:rsidRPr="00D900AC">
        <w:rPr>
          <w:rFonts w:ascii="Times New Roman" w:hAnsi="Times New Roman" w:cs="Times New Roman"/>
          <w:sz w:val="18"/>
          <w:szCs w:val="18"/>
        </w:rPr>
        <w:t xml:space="preserve"> data</w:t>
      </w:r>
      <w:r w:rsidR="003C1E5B" w:rsidRPr="00D900AC">
        <w:rPr>
          <w:rFonts w:ascii="Times New Roman" w:hAnsi="Times New Roman" w:cs="Times New Roman"/>
          <w:sz w:val="18"/>
          <w:szCs w:val="18"/>
        </w:rPr>
        <w:t xml:space="preserve"> collected from different sources</w:t>
      </w:r>
      <w:r w:rsidR="003C1E5B" w:rsidRPr="00D900AC">
        <w:rPr>
          <w:rFonts w:ascii="Times New Roman" w:hAnsi="Times New Roman" w:cs="Times New Roman"/>
          <w:sz w:val="18"/>
          <w:szCs w:val="18"/>
        </w:rPr>
        <w:t xml:space="preserve"> will be merged and combined, and a random forest model will be trained. The model will forecast whether future home prices will rise or fall. </w:t>
      </w:r>
      <w:proofErr w:type="spellStart"/>
      <w:r>
        <w:rPr>
          <w:rFonts w:ascii="Times New Roman" w:hAnsi="Times New Roman" w:cs="Times New Roman"/>
          <w:sz w:val="18"/>
          <w:szCs w:val="18"/>
        </w:rPr>
        <w:t>Backtesting</w:t>
      </w:r>
      <w:proofErr w:type="spellEnd"/>
      <w:r w:rsidR="003C1E5B" w:rsidRPr="00D900AC">
        <w:rPr>
          <w:rFonts w:ascii="Times New Roman" w:hAnsi="Times New Roman" w:cs="Times New Roman"/>
          <w:sz w:val="18"/>
          <w:szCs w:val="18"/>
        </w:rPr>
        <w:t xml:space="preserve"> will be used to quantify the error before adding additional predictors to strengthen our model.</w:t>
      </w:r>
    </w:p>
    <w:p w14:paraId="1EFECBFE" w14:textId="1C8CC1B2" w:rsidR="003C1E5B" w:rsidRPr="00D900AC" w:rsidRDefault="003C1E5B" w:rsidP="003C1E5B">
      <w:pPr>
        <w:pStyle w:val="ListParagraph"/>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 </w:t>
      </w:r>
    </w:p>
    <w:p w14:paraId="1EE6EF9A" w14:textId="07BE5BD3" w:rsidR="000514F0" w:rsidRPr="00D900AC" w:rsidRDefault="00973352" w:rsidP="00973352">
      <w:pPr>
        <w:spacing w:after="0" w:line="240" w:lineRule="auto"/>
        <w:rPr>
          <w:rFonts w:ascii="Times New Roman" w:hAnsi="Times New Roman" w:cs="Times New Roman"/>
          <w:b/>
          <w:bCs/>
          <w:sz w:val="18"/>
          <w:szCs w:val="18"/>
        </w:rPr>
      </w:pPr>
      <w:r w:rsidRPr="00D900AC">
        <w:rPr>
          <w:rFonts w:ascii="Times New Roman" w:hAnsi="Times New Roman" w:cs="Times New Roman"/>
          <w:b/>
          <w:bCs/>
          <w:noProof/>
          <w:color w:val="000000" w:themeColor="text1"/>
          <w:sz w:val="18"/>
          <w:szCs w:val="18"/>
        </w:rPr>
        <mc:AlternateContent>
          <mc:Choice Requires="wps">
            <w:drawing>
              <wp:anchor distT="0" distB="0" distL="114300" distR="114300" simplePos="0" relativeHeight="251659264" behindDoc="0" locked="0" layoutInCell="1" allowOverlap="1" wp14:anchorId="2CD56121" wp14:editId="7C076C51">
                <wp:simplePos x="0" y="0"/>
                <wp:positionH relativeFrom="column">
                  <wp:posOffset>-11430</wp:posOffset>
                </wp:positionH>
                <wp:positionV relativeFrom="paragraph">
                  <wp:posOffset>133350</wp:posOffset>
                </wp:positionV>
                <wp:extent cx="6145530" cy="10886"/>
                <wp:effectExtent l="0" t="0" r="26670" b="27305"/>
                <wp:wrapNone/>
                <wp:docPr id="9" name="Straight Connector 9"/>
                <wp:cNvGraphicFramePr/>
                <a:graphic xmlns:a="http://schemas.openxmlformats.org/drawingml/2006/main">
                  <a:graphicData uri="http://schemas.microsoft.com/office/word/2010/wordprocessingShape">
                    <wps:wsp>
                      <wps:cNvCnPr/>
                      <wps:spPr>
                        <a:xfrm>
                          <a:off x="0" y="0"/>
                          <a:ext cx="6145530" cy="108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693B5" id="Straight Connector 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10.5pt" to="483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" strokecolor="black [3213]" strokeweight=".5pt">
                <v:stroke joinstyle="miter"/>
              </v:line>
            </w:pict>
          </mc:Fallback>
        </mc:AlternateContent>
      </w:r>
      <w:r w:rsidR="000514F0" w:rsidRPr="00D900AC">
        <w:rPr>
          <w:rFonts w:ascii="Times New Roman" w:hAnsi="Times New Roman" w:cs="Times New Roman"/>
          <w:b/>
          <w:bCs/>
          <w:sz w:val="18"/>
          <w:szCs w:val="18"/>
        </w:rPr>
        <w:t>VOLUNTEER</w:t>
      </w:r>
    </w:p>
    <w:p w14:paraId="0BFF589F" w14:textId="7E83E536" w:rsidR="000514F0" w:rsidRPr="00D900AC" w:rsidRDefault="000514F0" w:rsidP="00973352">
      <w:pPr>
        <w:spacing w:after="0" w:line="240" w:lineRule="auto"/>
        <w:rPr>
          <w:rFonts w:ascii="Times New Roman" w:hAnsi="Times New Roman" w:cs="Times New Roman"/>
          <w:b/>
          <w:sz w:val="18"/>
          <w:szCs w:val="18"/>
        </w:rPr>
      </w:pPr>
      <w:r w:rsidRPr="00D900AC">
        <w:rPr>
          <w:rFonts w:ascii="Times New Roman" w:hAnsi="Times New Roman" w:cs="Times New Roman"/>
          <w:b/>
          <w:sz w:val="18"/>
          <w:szCs w:val="18"/>
        </w:rPr>
        <w:t>Financial Secretary</w:t>
      </w:r>
      <w:r w:rsidRPr="00D900AC">
        <w:rPr>
          <w:rFonts w:ascii="Times New Roman" w:hAnsi="Times New Roman" w:cs="Times New Roman"/>
          <w:bCs/>
          <w:sz w:val="18"/>
          <w:szCs w:val="18"/>
        </w:rPr>
        <w:t xml:space="preserve"> </w:t>
      </w:r>
      <w:r w:rsidR="00F43AF9" w:rsidRPr="00D900AC">
        <w:rPr>
          <w:rFonts w:ascii="Times New Roman" w:hAnsi="Times New Roman" w:cs="Times New Roman"/>
          <w:bCs/>
          <w:sz w:val="18"/>
          <w:szCs w:val="18"/>
        </w:rPr>
        <w:t>- Beautification Group of NYSC CDS</w:t>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r>
      <w:r w:rsidR="00973352" w:rsidRPr="00D900AC">
        <w:rPr>
          <w:rFonts w:ascii="Times New Roman" w:hAnsi="Times New Roman" w:cs="Times New Roman"/>
          <w:bCs/>
          <w:sz w:val="18"/>
          <w:szCs w:val="18"/>
        </w:rPr>
        <w:tab/>
        <w:t xml:space="preserve">          </w:t>
      </w:r>
      <w:r w:rsidR="000951EF" w:rsidRPr="00D900AC">
        <w:rPr>
          <w:rFonts w:ascii="Times New Roman" w:hAnsi="Times New Roman" w:cs="Times New Roman"/>
          <w:bCs/>
          <w:sz w:val="18"/>
          <w:szCs w:val="18"/>
        </w:rPr>
        <w:t xml:space="preserve">               </w:t>
      </w:r>
      <w:r w:rsidR="008477AE" w:rsidRPr="00D900AC">
        <w:rPr>
          <w:rFonts w:ascii="Times New Roman" w:hAnsi="Times New Roman" w:cs="Times New Roman"/>
          <w:bCs/>
          <w:sz w:val="18"/>
          <w:szCs w:val="18"/>
        </w:rPr>
        <w:t xml:space="preserve">    </w:t>
      </w:r>
      <w:r w:rsidR="00973352" w:rsidRPr="00D900AC">
        <w:rPr>
          <w:rFonts w:ascii="Times New Roman" w:hAnsi="Times New Roman" w:cs="Times New Roman"/>
          <w:bCs/>
          <w:sz w:val="18"/>
          <w:szCs w:val="18"/>
        </w:rPr>
        <w:t xml:space="preserve"> </w:t>
      </w:r>
      <w:r w:rsidR="00973352" w:rsidRPr="00D900AC">
        <w:rPr>
          <w:rFonts w:ascii="Times New Roman" w:hAnsi="Times New Roman" w:cs="Times New Roman"/>
          <w:b/>
          <w:sz w:val="18"/>
          <w:szCs w:val="18"/>
        </w:rPr>
        <w:t>2011-2012</w:t>
      </w:r>
    </w:p>
    <w:p w14:paraId="7D817C38" w14:textId="2F1FBF3B" w:rsidR="006A5EDD" w:rsidRPr="00D900AC" w:rsidRDefault="006A5EDD" w:rsidP="00973352">
      <w:pPr>
        <w:pStyle w:val="ListParagraph"/>
        <w:numPr>
          <w:ilvl w:val="0"/>
          <w:numId w:val="7"/>
        </w:numPr>
        <w:spacing w:after="0" w:line="240" w:lineRule="auto"/>
        <w:rPr>
          <w:rFonts w:ascii="Times New Roman" w:hAnsi="Times New Roman" w:cs="Times New Roman"/>
          <w:bCs/>
          <w:sz w:val="18"/>
          <w:szCs w:val="18"/>
        </w:rPr>
      </w:pPr>
      <w:r w:rsidRPr="00D900AC">
        <w:rPr>
          <w:rFonts w:ascii="Times New Roman" w:hAnsi="Times New Roman" w:cs="Times New Roman"/>
          <w:bCs/>
          <w:sz w:val="18"/>
          <w:szCs w:val="18"/>
        </w:rPr>
        <w:lastRenderedPageBreak/>
        <w:t>Managed the society's funds, budgeted, and kept track of all financial transactions to ensure no discrepancies.</w:t>
      </w:r>
    </w:p>
    <w:p w14:paraId="12B6247E" w14:textId="40523677" w:rsidR="000514F0" w:rsidRPr="00D900AC" w:rsidRDefault="006A5EDD" w:rsidP="00973352">
      <w:pPr>
        <w:pStyle w:val="ListParagraph"/>
        <w:numPr>
          <w:ilvl w:val="0"/>
          <w:numId w:val="7"/>
        </w:numPr>
        <w:spacing w:after="0" w:line="240" w:lineRule="auto"/>
        <w:rPr>
          <w:rFonts w:ascii="Times New Roman" w:hAnsi="Times New Roman" w:cs="Times New Roman"/>
          <w:sz w:val="18"/>
          <w:szCs w:val="18"/>
        </w:rPr>
      </w:pPr>
      <w:r w:rsidRPr="00D900AC">
        <w:rPr>
          <w:rFonts w:ascii="Times New Roman" w:hAnsi="Times New Roman" w:cs="Times New Roman"/>
          <w:sz w:val="18"/>
          <w:szCs w:val="18"/>
        </w:rPr>
        <w:t xml:space="preserve">Collaborated with other leaders to help design events that </w:t>
      </w:r>
      <w:r w:rsidR="000951EF" w:rsidRPr="00D900AC">
        <w:rPr>
          <w:rFonts w:ascii="Times New Roman" w:hAnsi="Times New Roman" w:cs="Times New Roman"/>
          <w:sz w:val="18"/>
          <w:szCs w:val="18"/>
        </w:rPr>
        <w:t>substantially value</w:t>
      </w:r>
      <w:r w:rsidRPr="00D900AC">
        <w:rPr>
          <w:rFonts w:ascii="Times New Roman" w:hAnsi="Times New Roman" w:cs="Times New Roman"/>
          <w:sz w:val="18"/>
          <w:szCs w:val="18"/>
        </w:rPr>
        <w:t xml:space="preserve"> the organization by organizing fundraising events to raise funds for the group to complete a community beautification project.</w:t>
      </w:r>
    </w:p>
    <w:p w14:paraId="05FD059A" w14:textId="77777777" w:rsidR="00464989" w:rsidRPr="00D900AC" w:rsidRDefault="00464989" w:rsidP="001F3836">
      <w:pPr>
        <w:spacing w:after="0" w:line="240" w:lineRule="auto"/>
        <w:rPr>
          <w:rFonts w:ascii="Times New Roman" w:hAnsi="Times New Roman" w:cs="Times New Roman"/>
          <w:sz w:val="18"/>
          <w:szCs w:val="18"/>
        </w:rPr>
      </w:pPr>
    </w:p>
    <w:sectPr w:rsidR="00464989" w:rsidRPr="00D900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8AC2B86C">
      <w:start w:val="1"/>
      <w:numFmt w:val="bullet"/>
      <w:lvlText w:val=""/>
      <w:lvlJc w:val="left"/>
      <w:pPr>
        <w:ind w:left="720" w:hanging="360"/>
      </w:pPr>
      <w:rPr>
        <w:rFonts w:ascii="Symbol" w:hAnsi="Symbol"/>
      </w:rPr>
    </w:lvl>
    <w:lvl w:ilvl="1" w:tplc="95D459DC">
      <w:start w:val="1"/>
      <w:numFmt w:val="bullet"/>
      <w:lvlText w:val="o"/>
      <w:lvlJc w:val="left"/>
      <w:pPr>
        <w:tabs>
          <w:tab w:val="num" w:pos="1440"/>
        </w:tabs>
        <w:ind w:left="1440" w:hanging="360"/>
      </w:pPr>
      <w:rPr>
        <w:rFonts w:ascii="Courier New" w:hAnsi="Courier New"/>
      </w:rPr>
    </w:lvl>
    <w:lvl w:ilvl="2" w:tplc="A960478E">
      <w:start w:val="1"/>
      <w:numFmt w:val="bullet"/>
      <w:lvlText w:val=""/>
      <w:lvlJc w:val="left"/>
      <w:pPr>
        <w:tabs>
          <w:tab w:val="num" w:pos="2160"/>
        </w:tabs>
        <w:ind w:left="2160" w:hanging="360"/>
      </w:pPr>
      <w:rPr>
        <w:rFonts w:ascii="Wingdings" w:hAnsi="Wingdings"/>
      </w:rPr>
    </w:lvl>
    <w:lvl w:ilvl="3" w:tplc="6908D7C0">
      <w:start w:val="1"/>
      <w:numFmt w:val="bullet"/>
      <w:lvlText w:val=""/>
      <w:lvlJc w:val="left"/>
      <w:pPr>
        <w:tabs>
          <w:tab w:val="num" w:pos="2880"/>
        </w:tabs>
        <w:ind w:left="2880" w:hanging="360"/>
      </w:pPr>
      <w:rPr>
        <w:rFonts w:ascii="Symbol" w:hAnsi="Symbol"/>
      </w:rPr>
    </w:lvl>
    <w:lvl w:ilvl="4" w:tplc="86BAF78E">
      <w:start w:val="1"/>
      <w:numFmt w:val="bullet"/>
      <w:lvlText w:val="o"/>
      <w:lvlJc w:val="left"/>
      <w:pPr>
        <w:tabs>
          <w:tab w:val="num" w:pos="3600"/>
        </w:tabs>
        <w:ind w:left="3600" w:hanging="360"/>
      </w:pPr>
      <w:rPr>
        <w:rFonts w:ascii="Courier New" w:hAnsi="Courier New"/>
      </w:rPr>
    </w:lvl>
    <w:lvl w:ilvl="5" w:tplc="8A988D6E">
      <w:start w:val="1"/>
      <w:numFmt w:val="bullet"/>
      <w:lvlText w:val=""/>
      <w:lvlJc w:val="left"/>
      <w:pPr>
        <w:tabs>
          <w:tab w:val="num" w:pos="4320"/>
        </w:tabs>
        <w:ind w:left="4320" w:hanging="360"/>
      </w:pPr>
      <w:rPr>
        <w:rFonts w:ascii="Wingdings" w:hAnsi="Wingdings"/>
      </w:rPr>
    </w:lvl>
    <w:lvl w:ilvl="6" w:tplc="588080E2">
      <w:start w:val="1"/>
      <w:numFmt w:val="bullet"/>
      <w:lvlText w:val=""/>
      <w:lvlJc w:val="left"/>
      <w:pPr>
        <w:tabs>
          <w:tab w:val="num" w:pos="5040"/>
        </w:tabs>
        <w:ind w:left="5040" w:hanging="360"/>
      </w:pPr>
      <w:rPr>
        <w:rFonts w:ascii="Symbol" w:hAnsi="Symbol"/>
      </w:rPr>
    </w:lvl>
    <w:lvl w:ilvl="7" w:tplc="EEAA8A04">
      <w:start w:val="1"/>
      <w:numFmt w:val="bullet"/>
      <w:lvlText w:val="o"/>
      <w:lvlJc w:val="left"/>
      <w:pPr>
        <w:tabs>
          <w:tab w:val="num" w:pos="5760"/>
        </w:tabs>
        <w:ind w:left="5760" w:hanging="360"/>
      </w:pPr>
      <w:rPr>
        <w:rFonts w:ascii="Courier New" w:hAnsi="Courier New"/>
      </w:rPr>
    </w:lvl>
    <w:lvl w:ilvl="8" w:tplc="3948EDF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C2887CAC">
      <w:start w:val="1"/>
      <w:numFmt w:val="bullet"/>
      <w:lvlText w:val=""/>
      <w:lvlJc w:val="left"/>
      <w:pPr>
        <w:ind w:left="720" w:hanging="360"/>
      </w:pPr>
      <w:rPr>
        <w:rFonts w:ascii="Symbol" w:hAnsi="Symbol"/>
      </w:rPr>
    </w:lvl>
    <w:lvl w:ilvl="1" w:tplc="58400606">
      <w:start w:val="1"/>
      <w:numFmt w:val="bullet"/>
      <w:lvlText w:val="o"/>
      <w:lvlJc w:val="left"/>
      <w:pPr>
        <w:tabs>
          <w:tab w:val="num" w:pos="1440"/>
        </w:tabs>
        <w:ind w:left="1440" w:hanging="360"/>
      </w:pPr>
      <w:rPr>
        <w:rFonts w:ascii="Courier New" w:hAnsi="Courier New"/>
      </w:rPr>
    </w:lvl>
    <w:lvl w:ilvl="2" w:tplc="61F8C6AC">
      <w:start w:val="1"/>
      <w:numFmt w:val="bullet"/>
      <w:lvlText w:val=""/>
      <w:lvlJc w:val="left"/>
      <w:pPr>
        <w:tabs>
          <w:tab w:val="num" w:pos="2160"/>
        </w:tabs>
        <w:ind w:left="2160" w:hanging="360"/>
      </w:pPr>
      <w:rPr>
        <w:rFonts w:ascii="Wingdings" w:hAnsi="Wingdings"/>
      </w:rPr>
    </w:lvl>
    <w:lvl w:ilvl="3" w:tplc="5126A83E">
      <w:start w:val="1"/>
      <w:numFmt w:val="bullet"/>
      <w:lvlText w:val=""/>
      <w:lvlJc w:val="left"/>
      <w:pPr>
        <w:tabs>
          <w:tab w:val="num" w:pos="2880"/>
        </w:tabs>
        <w:ind w:left="2880" w:hanging="360"/>
      </w:pPr>
      <w:rPr>
        <w:rFonts w:ascii="Symbol" w:hAnsi="Symbol"/>
      </w:rPr>
    </w:lvl>
    <w:lvl w:ilvl="4" w:tplc="DEAABE36">
      <w:start w:val="1"/>
      <w:numFmt w:val="bullet"/>
      <w:lvlText w:val="o"/>
      <w:lvlJc w:val="left"/>
      <w:pPr>
        <w:tabs>
          <w:tab w:val="num" w:pos="3600"/>
        </w:tabs>
        <w:ind w:left="3600" w:hanging="360"/>
      </w:pPr>
      <w:rPr>
        <w:rFonts w:ascii="Courier New" w:hAnsi="Courier New"/>
      </w:rPr>
    </w:lvl>
    <w:lvl w:ilvl="5" w:tplc="9726F118">
      <w:start w:val="1"/>
      <w:numFmt w:val="bullet"/>
      <w:lvlText w:val=""/>
      <w:lvlJc w:val="left"/>
      <w:pPr>
        <w:tabs>
          <w:tab w:val="num" w:pos="4320"/>
        </w:tabs>
        <w:ind w:left="4320" w:hanging="360"/>
      </w:pPr>
      <w:rPr>
        <w:rFonts w:ascii="Wingdings" w:hAnsi="Wingdings"/>
      </w:rPr>
    </w:lvl>
    <w:lvl w:ilvl="6" w:tplc="A92A2C72">
      <w:start w:val="1"/>
      <w:numFmt w:val="bullet"/>
      <w:lvlText w:val=""/>
      <w:lvlJc w:val="left"/>
      <w:pPr>
        <w:tabs>
          <w:tab w:val="num" w:pos="5040"/>
        </w:tabs>
        <w:ind w:left="5040" w:hanging="360"/>
      </w:pPr>
      <w:rPr>
        <w:rFonts w:ascii="Symbol" w:hAnsi="Symbol"/>
      </w:rPr>
    </w:lvl>
    <w:lvl w:ilvl="7" w:tplc="8F14697E">
      <w:start w:val="1"/>
      <w:numFmt w:val="bullet"/>
      <w:lvlText w:val="o"/>
      <w:lvlJc w:val="left"/>
      <w:pPr>
        <w:tabs>
          <w:tab w:val="num" w:pos="5760"/>
        </w:tabs>
        <w:ind w:left="5760" w:hanging="360"/>
      </w:pPr>
      <w:rPr>
        <w:rFonts w:ascii="Courier New" w:hAnsi="Courier New"/>
      </w:rPr>
    </w:lvl>
    <w:lvl w:ilvl="8" w:tplc="A8B6C0D2">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79C8810C">
      <w:start w:val="1"/>
      <w:numFmt w:val="bullet"/>
      <w:lvlText w:val=""/>
      <w:lvlJc w:val="left"/>
      <w:pPr>
        <w:ind w:left="720" w:hanging="360"/>
      </w:pPr>
      <w:rPr>
        <w:rFonts w:ascii="Symbol" w:hAnsi="Symbol"/>
      </w:rPr>
    </w:lvl>
    <w:lvl w:ilvl="1" w:tplc="241A82AC">
      <w:start w:val="1"/>
      <w:numFmt w:val="bullet"/>
      <w:lvlText w:val="o"/>
      <w:lvlJc w:val="left"/>
      <w:pPr>
        <w:tabs>
          <w:tab w:val="num" w:pos="1440"/>
        </w:tabs>
        <w:ind w:left="1440" w:hanging="360"/>
      </w:pPr>
      <w:rPr>
        <w:rFonts w:ascii="Courier New" w:hAnsi="Courier New"/>
      </w:rPr>
    </w:lvl>
    <w:lvl w:ilvl="2" w:tplc="A1D4EA0C">
      <w:start w:val="1"/>
      <w:numFmt w:val="bullet"/>
      <w:lvlText w:val=""/>
      <w:lvlJc w:val="left"/>
      <w:pPr>
        <w:tabs>
          <w:tab w:val="num" w:pos="2160"/>
        </w:tabs>
        <w:ind w:left="2160" w:hanging="360"/>
      </w:pPr>
      <w:rPr>
        <w:rFonts w:ascii="Wingdings" w:hAnsi="Wingdings"/>
      </w:rPr>
    </w:lvl>
    <w:lvl w:ilvl="3" w:tplc="692062D8">
      <w:start w:val="1"/>
      <w:numFmt w:val="bullet"/>
      <w:lvlText w:val=""/>
      <w:lvlJc w:val="left"/>
      <w:pPr>
        <w:tabs>
          <w:tab w:val="num" w:pos="2880"/>
        </w:tabs>
        <w:ind w:left="2880" w:hanging="360"/>
      </w:pPr>
      <w:rPr>
        <w:rFonts w:ascii="Symbol" w:hAnsi="Symbol"/>
      </w:rPr>
    </w:lvl>
    <w:lvl w:ilvl="4" w:tplc="599E5428">
      <w:start w:val="1"/>
      <w:numFmt w:val="bullet"/>
      <w:lvlText w:val="o"/>
      <w:lvlJc w:val="left"/>
      <w:pPr>
        <w:tabs>
          <w:tab w:val="num" w:pos="3600"/>
        </w:tabs>
        <w:ind w:left="3600" w:hanging="360"/>
      </w:pPr>
      <w:rPr>
        <w:rFonts w:ascii="Courier New" w:hAnsi="Courier New"/>
      </w:rPr>
    </w:lvl>
    <w:lvl w:ilvl="5" w:tplc="E91200B2">
      <w:start w:val="1"/>
      <w:numFmt w:val="bullet"/>
      <w:lvlText w:val=""/>
      <w:lvlJc w:val="left"/>
      <w:pPr>
        <w:tabs>
          <w:tab w:val="num" w:pos="4320"/>
        </w:tabs>
        <w:ind w:left="4320" w:hanging="360"/>
      </w:pPr>
      <w:rPr>
        <w:rFonts w:ascii="Wingdings" w:hAnsi="Wingdings"/>
      </w:rPr>
    </w:lvl>
    <w:lvl w:ilvl="6" w:tplc="077C93D4">
      <w:start w:val="1"/>
      <w:numFmt w:val="bullet"/>
      <w:lvlText w:val=""/>
      <w:lvlJc w:val="left"/>
      <w:pPr>
        <w:tabs>
          <w:tab w:val="num" w:pos="5040"/>
        </w:tabs>
        <w:ind w:left="5040" w:hanging="360"/>
      </w:pPr>
      <w:rPr>
        <w:rFonts w:ascii="Symbol" w:hAnsi="Symbol"/>
      </w:rPr>
    </w:lvl>
    <w:lvl w:ilvl="7" w:tplc="C5A28692">
      <w:start w:val="1"/>
      <w:numFmt w:val="bullet"/>
      <w:lvlText w:val="o"/>
      <w:lvlJc w:val="left"/>
      <w:pPr>
        <w:tabs>
          <w:tab w:val="num" w:pos="5760"/>
        </w:tabs>
        <w:ind w:left="5760" w:hanging="360"/>
      </w:pPr>
      <w:rPr>
        <w:rFonts w:ascii="Courier New" w:hAnsi="Courier New"/>
      </w:rPr>
    </w:lvl>
    <w:lvl w:ilvl="8" w:tplc="F5A2FB02">
      <w:start w:val="1"/>
      <w:numFmt w:val="bullet"/>
      <w:lvlText w:val=""/>
      <w:lvlJc w:val="left"/>
      <w:pPr>
        <w:tabs>
          <w:tab w:val="num" w:pos="6480"/>
        </w:tabs>
        <w:ind w:left="6480" w:hanging="360"/>
      </w:pPr>
      <w:rPr>
        <w:rFonts w:ascii="Wingdings" w:hAnsi="Wingdings"/>
      </w:rPr>
    </w:lvl>
  </w:abstractNum>
  <w:abstractNum w:abstractNumId="3" w15:restartNumberingAfterBreak="0">
    <w:nsid w:val="1EAA08D4"/>
    <w:multiLevelType w:val="hybridMultilevel"/>
    <w:tmpl w:val="B33A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4F1C13"/>
    <w:multiLevelType w:val="hybridMultilevel"/>
    <w:tmpl w:val="5D727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823827"/>
    <w:multiLevelType w:val="hybridMultilevel"/>
    <w:tmpl w:val="02B8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E131B5"/>
    <w:multiLevelType w:val="hybridMultilevel"/>
    <w:tmpl w:val="0686A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272CB"/>
    <w:multiLevelType w:val="hybridMultilevel"/>
    <w:tmpl w:val="B2785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026248"/>
    <w:multiLevelType w:val="hybridMultilevel"/>
    <w:tmpl w:val="5D981F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56D32137"/>
    <w:multiLevelType w:val="hybridMultilevel"/>
    <w:tmpl w:val="C202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0C6DB9"/>
    <w:multiLevelType w:val="hybridMultilevel"/>
    <w:tmpl w:val="28AE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5909D9"/>
    <w:multiLevelType w:val="hybridMultilevel"/>
    <w:tmpl w:val="E34C9CA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79FA2D62"/>
    <w:multiLevelType w:val="hybridMultilevel"/>
    <w:tmpl w:val="8192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6847728">
    <w:abstractNumId w:val="0"/>
  </w:num>
  <w:num w:numId="2" w16cid:durableId="1039015761">
    <w:abstractNumId w:val="1"/>
  </w:num>
  <w:num w:numId="3" w16cid:durableId="1845587822">
    <w:abstractNumId w:val="2"/>
  </w:num>
  <w:num w:numId="4" w16cid:durableId="1787653610">
    <w:abstractNumId w:val="11"/>
  </w:num>
  <w:num w:numId="5" w16cid:durableId="740297903">
    <w:abstractNumId w:val="6"/>
  </w:num>
  <w:num w:numId="6" w16cid:durableId="1836408910">
    <w:abstractNumId w:val="7"/>
  </w:num>
  <w:num w:numId="7" w16cid:durableId="1495606202">
    <w:abstractNumId w:val="8"/>
  </w:num>
  <w:num w:numId="8" w16cid:durableId="1215462164">
    <w:abstractNumId w:val="12"/>
  </w:num>
  <w:num w:numId="9" w16cid:durableId="1980187239">
    <w:abstractNumId w:val="3"/>
  </w:num>
  <w:num w:numId="10" w16cid:durableId="727415300">
    <w:abstractNumId w:val="10"/>
  </w:num>
  <w:num w:numId="11" w16cid:durableId="167065979">
    <w:abstractNumId w:val="9"/>
  </w:num>
  <w:num w:numId="12" w16cid:durableId="214391270">
    <w:abstractNumId w:val="5"/>
  </w:num>
  <w:num w:numId="13" w16cid:durableId="1692487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0sTS1MDI0NjYwMrdU0lEKTi0uzszPAykwtKgFAIHK4rgtAAAA"/>
  </w:docVars>
  <w:rsids>
    <w:rsidRoot w:val="00766B22"/>
    <w:rsid w:val="000514F0"/>
    <w:rsid w:val="00056FCF"/>
    <w:rsid w:val="00072CA7"/>
    <w:rsid w:val="00084A6E"/>
    <w:rsid w:val="000951EF"/>
    <w:rsid w:val="000A7B2C"/>
    <w:rsid w:val="000E1F09"/>
    <w:rsid w:val="00114E26"/>
    <w:rsid w:val="00117DD8"/>
    <w:rsid w:val="001B15B8"/>
    <w:rsid w:val="001D49BC"/>
    <w:rsid w:val="001F3836"/>
    <w:rsid w:val="00213AC8"/>
    <w:rsid w:val="003602E0"/>
    <w:rsid w:val="003A5128"/>
    <w:rsid w:val="003C1E5B"/>
    <w:rsid w:val="00464989"/>
    <w:rsid w:val="00484A85"/>
    <w:rsid w:val="004D1C16"/>
    <w:rsid w:val="00530D04"/>
    <w:rsid w:val="005374DC"/>
    <w:rsid w:val="005528A2"/>
    <w:rsid w:val="005801DF"/>
    <w:rsid w:val="005A1906"/>
    <w:rsid w:val="005A3FF5"/>
    <w:rsid w:val="005A5055"/>
    <w:rsid w:val="005F0927"/>
    <w:rsid w:val="005F46B9"/>
    <w:rsid w:val="0066717B"/>
    <w:rsid w:val="006A5EDD"/>
    <w:rsid w:val="006B0D91"/>
    <w:rsid w:val="006E01EC"/>
    <w:rsid w:val="006F3E23"/>
    <w:rsid w:val="006F6856"/>
    <w:rsid w:val="007150FF"/>
    <w:rsid w:val="00766B22"/>
    <w:rsid w:val="007C098E"/>
    <w:rsid w:val="007C18B1"/>
    <w:rsid w:val="00803C26"/>
    <w:rsid w:val="0082385C"/>
    <w:rsid w:val="008264AA"/>
    <w:rsid w:val="008366C8"/>
    <w:rsid w:val="008477AE"/>
    <w:rsid w:val="00853458"/>
    <w:rsid w:val="00876F02"/>
    <w:rsid w:val="008D24BA"/>
    <w:rsid w:val="008F189A"/>
    <w:rsid w:val="009075E0"/>
    <w:rsid w:val="00934A33"/>
    <w:rsid w:val="009368B5"/>
    <w:rsid w:val="00973352"/>
    <w:rsid w:val="009C65DD"/>
    <w:rsid w:val="00A02945"/>
    <w:rsid w:val="00A254F2"/>
    <w:rsid w:val="00A541D7"/>
    <w:rsid w:val="00AA0E95"/>
    <w:rsid w:val="00B156E6"/>
    <w:rsid w:val="00C14717"/>
    <w:rsid w:val="00C666BB"/>
    <w:rsid w:val="00C75D98"/>
    <w:rsid w:val="00C87616"/>
    <w:rsid w:val="00C945B7"/>
    <w:rsid w:val="00CF3BFE"/>
    <w:rsid w:val="00D12A2F"/>
    <w:rsid w:val="00D245B9"/>
    <w:rsid w:val="00D373F0"/>
    <w:rsid w:val="00D900AC"/>
    <w:rsid w:val="00D96EAC"/>
    <w:rsid w:val="00DE2E24"/>
    <w:rsid w:val="00E07C5A"/>
    <w:rsid w:val="00E33CC1"/>
    <w:rsid w:val="00E45054"/>
    <w:rsid w:val="00E61610"/>
    <w:rsid w:val="00E67111"/>
    <w:rsid w:val="00EA5628"/>
    <w:rsid w:val="00EB0BDA"/>
    <w:rsid w:val="00ED18DD"/>
    <w:rsid w:val="00F247DF"/>
    <w:rsid w:val="00F42F49"/>
    <w:rsid w:val="00F43AF9"/>
    <w:rsid w:val="00FC3E53"/>
    <w:rsid w:val="00FD12E5"/>
    <w:rsid w:val="00FF4FA7"/>
    <w:rsid w:val="00FF6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18BD"/>
  <w15:chartTrackingRefBased/>
  <w15:docId w15:val="{577BEB16-413F-4898-8ADA-AA18D755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B22"/>
    <w:rPr>
      <w:color w:val="0563C1" w:themeColor="hyperlink"/>
      <w:u w:val="single"/>
    </w:rPr>
  </w:style>
  <w:style w:type="character" w:styleId="UnresolvedMention">
    <w:name w:val="Unresolved Mention"/>
    <w:basedOn w:val="DefaultParagraphFont"/>
    <w:uiPriority w:val="99"/>
    <w:semiHidden/>
    <w:unhideWhenUsed/>
    <w:rsid w:val="00766B22"/>
    <w:rPr>
      <w:color w:val="605E5C"/>
      <w:shd w:val="clear" w:color="auto" w:fill="E1DFDD"/>
    </w:rPr>
  </w:style>
  <w:style w:type="paragraph" w:styleId="ListParagraph">
    <w:name w:val="List Paragraph"/>
    <w:basedOn w:val="Normal"/>
    <w:uiPriority w:val="34"/>
    <w:qFormat/>
    <w:rsid w:val="004D1C16"/>
    <w:pPr>
      <w:ind w:left="720"/>
      <w:contextualSpacing/>
    </w:pPr>
  </w:style>
  <w:style w:type="character" w:customStyle="1" w:styleId="mf-jss805">
    <w:name w:val="mf-jss805"/>
    <w:basedOn w:val="DefaultParagraphFont"/>
    <w:rsid w:val="009733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00815">
      <w:bodyDiv w:val="1"/>
      <w:marLeft w:val="0"/>
      <w:marRight w:val="0"/>
      <w:marTop w:val="0"/>
      <w:marBottom w:val="0"/>
      <w:divBdr>
        <w:top w:val="none" w:sz="0" w:space="0" w:color="auto"/>
        <w:left w:val="none" w:sz="0" w:space="0" w:color="auto"/>
        <w:bottom w:val="none" w:sz="0" w:space="0" w:color="auto"/>
        <w:right w:val="none" w:sz="0" w:space="0" w:color="auto"/>
      </w:divBdr>
      <w:divsChild>
        <w:div w:id="1033961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odupe-Olayink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linkedin.com/in/modupe-olayinka"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odupe.olayinka1@louisiana.edu" TargetMode="External"/><Relationship Id="rId11" Type="http://schemas.openxmlformats.org/officeDocument/2006/relationships/hyperlink" Target="https://github.com/Modupe-Olayinka/House-Price-Prediction/blob/main/Python%20Project.pdf" TargetMode="External"/><Relationship Id="rId5" Type="http://schemas.openxmlformats.org/officeDocument/2006/relationships/webSettings" Target="webSettings.xml"/><Relationship Id="rId10" Type="http://schemas.openxmlformats.org/officeDocument/2006/relationships/hyperlink" Target="https://github.com/Modupe-Olayinka/Alzhemiers-Analysis-using-R/blob/main/R%20Project.pdf" TargetMode="External"/><Relationship Id="rId4" Type="http://schemas.openxmlformats.org/officeDocument/2006/relationships/settings" Target="settings.xml"/><Relationship Id="rId9" Type="http://schemas.openxmlformats.org/officeDocument/2006/relationships/hyperlink" Target="https://github.com/Modupe-Olayinka/CACS-DATABASE/blob/main/CACS%20database%20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8EAB-8802-44F0-9141-15D9C8E5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Pages>
  <Words>836</Words>
  <Characters>4378</Characters>
  <Application>Microsoft Office Word</Application>
  <DocSecurity>0</DocSecurity>
  <Lines>87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Modupe T Olayinka</dc:creator>
  <cp:keywords/>
  <dc:description/>
  <cp:lastModifiedBy>Modupe T Olayinka</cp:lastModifiedBy>
  <cp:revision>30</cp:revision>
  <cp:lastPrinted>2022-10-19T22:29:00Z</cp:lastPrinted>
  <dcterms:created xsi:type="dcterms:W3CDTF">2022-07-19T22:52:00Z</dcterms:created>
  <dcterms:modified xsi:type="dcterms:W3CDTF">2023-01-08T06:19:00Z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5fc1119fab5f657c5d0e66a1654cc9f7ff4e693e4203d6e9e59ebf0a6df38e5d</vt:lpwstr>
  </property>
  <property fmtid="{D5CDD505-2E9C-101B-9397-08002B2CF9AE}" pid="3" name="MSIP_Label_638202f9-8d41-4950-b014-f183e397b746_Enabled">
    <vt:lpwstr>true</vt:lpwstr>
  </property>
  <property fmtid="{D5CDD505-2E9C-101B-9397-08002B2CF9AE}" pid="4" name="MSIP_Label_638202f9-8d41-4950-b014-f183e397b746_SetDate">
    <vt:lpwstr>2023-01-08T06:19:50Z</vt:lpwstr>
  </property>
  <property fmtid="{D5CDD505-2E9C-101B-9397-08002B2CF9AE}" pid="5" name="MSIP_Label_638202f9-8d41-4950-b014-f183e397b746_Method">
    <vt:lpwstr>Standard</vt:lpwstr>
  </property>
  <property fmtid="{D5CDD505-2E9C-101B-9397-08002B2CF9AE}" pid="6" name="MSIP_Label_638202f9-8d41-4950-b014-f183e397b746_Name">
    <vt:lpwstr>defa4170-0d19-0005-0004-bc88714345d2</vt:lpwstr>
  </property>
  <property fmtid="{D5CDD505-2E9C-101B-9397-08002B2CF9AE}" pid="7" name="MSIP_Label_638202f9-8d41-4950-b014-f183e397b746_SiteId">
    <vt:lpwstr>13b3b0ce-cd75-49a4-bfea-0a03b01ff1ab</vt:lpwstr>
  </property>
  <property fmtid="{D5CDD505-2E9C-101B-9397-08002B2CF9AE}" pid="8" name="MSIP_Label_638202f9-8d41-4950-b014-f183e397b746_ActionId">
    <vt:lpwstr>09eb2cea-d962-4ba4-bd23-607968e25847</vt:lpwstr>
  </property>
  <property fmtid="{D5CDD505-2E9C-101B-9397-08002B2CF9AE}" pid="9" name="MSIP_Label_638202f9-8d41-4950-b014-f183e397b746_ContentBits">
    <vt:lpwstr>0</vt:lpwstr>
  </property>
</Properties>
</file>