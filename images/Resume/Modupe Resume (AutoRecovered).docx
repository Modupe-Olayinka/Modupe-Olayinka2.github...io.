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2093" w14:textId="18396DB8" w:rsidR="00766B22" w:rsidRPr="000951EF" w:rsidRDefault="00766B22" w:rsidP="00973352">
      <w:pPr>
        <w:spacing w:after="0" w:line="240" w:lineRule="auto"/>
        <w:jc w:val="center"/>
        <w:rPr>
          <w:rFonts w:ascii="Times New Roman" w:hAnsi="Times New Roman" w:cs="Times New Roman"/>
          <w:b/>
          <w:bCs/>
          <w:sz w:val="20"/>
          <w:szCs w:val="20"/>
        </w:rPr>
      </w:pPr>
      <w:r w:rsidRPr="000951EF">
        <w:rPr>
          <w:rFonts w:ascii="Times New Roman" w:hAnsi="Times New Roman" w:cs="Times New Roman"/>
          <w:b/>
          <w:bCs/>
          <w:sz w:val="20"/>
          <w:szCs w:val="20"/>
        </w:rPr>
        <w:t>MODUPE TOYIN OLAYINKA</w:t>
      </w:r>
    </w:p>
    <w:p w14:paraId="0F475AA6" w14:textId="06609A81" w:rsidR="00530D04" w:rsidRPr="000951EF" w:rsidRDefault="00766B22" w:rsidP="00973352">
      <w:pPr>
        <w:spacing w:after="0" w:line="240" w:lineRule="auto"/>
        <w:jc w:val="center"/>
        <w:rPr>
          <w:rFonts w:ascii="Times New Roman" w:hAnsi="Times New Roman" w:cs="Times New Roman"/>
          <w:sz w:val="20"/>
          <w:szCs w:val="20"/>
        </w:rPr>
      </w:pPr>
      <w:r w:rsidRPr="000951EF">
        <w:rPr>
          <w:rFonts w:ascii="Times New Roman" w:hAnsi="Times New Roman" w:cs="Times New Roman"/>
          <w:sz w:val="20"/>
          <w:szCs w:val="20"/>
        </w:rPr>
        <w:t xml:space="preserve">Lafayette, </w:t>
      </w:r>
      <w:r w:rsidR="000E1F09" w:rsidRPr="000951EF">
        <w:rPr>
          <w:rFonts w:ascii="Times New Roman" w:hAnsi="Times New Roman" w:cs="Times New Roman"/>
          <w:sz w:val="20"/>
          <w:szCs w:val="20"/>
        </w:rPr>
        <w:t xml:space="preserve">Louisiana | 337.326.9804 | </w:t>
      </w:r>
      <w:hyperlink r:id="rId6" w:history="1">
        <w:r w:rsidR="000E1F09" w:rsidRPr="000951EF">
          <w:rPr>
            <w:rStyle w:val="Hyperlink"/>
            <w:rFonts w:ascii="Times New Roman" w:hAnsi="Times New Roman" w:cs="Times New Roman"/>
            <w:sz w:val="20"/>
            <w:szCs w:val="20"/>
          </w:rPr>
          <w:t>modupe.olayinka1@louisiana.edu</w:t>
        </w:r>
      </w:hyperlink>
      <w:r w:rsidR="00973352" w:rsidRPr="000951EF">
        <w:rPr>
          <w:rStyle w:val="Hyperlink"/>
          <w:rFonts w:ascii="Times New Roman" w:hAnsi="Times New Roman" w:cs="Times New Roman"/>
          <w:sz w:val="20"/>
          <w:szCs w:val="20"/>
        </w:rPr>
        <w:t xml:space="preserve"> | </w:t>
      </w:r>
      <w:hyperlink r:id="rId7" w:history="1">
        <w:r w:rsidR="00973352" w:rsidRPr="000951EF">
          <w:rPr>
            <w:rStyle w:val="Hyperlink"/>
            <w:rFonts w:ascii="Times New Roman" w:hAnsi="Times New Roman" w:cs="Times New Roman"/>
            <w:sz w:val="20"/>
            <w:szCs w:val="20"/>
          </w:rPr>
          <w:t>linkedin.com/in/</w:t>
        </w:r>
        <w:proofErr w:type="spellStart"/>
        <w:r w:rsidR="00973352" w:rsidRPr="000951EF">
          <w:rPr>
            <w:rStyle w:val="Hyperlink"/>
            <w:rFonts w:ascii="Times New Roman" w:hAnsi="Times New Roman" w:cs="Times New Roman"/>
            <w:sz w:val="20"/>
            <w:szCs w:val="20"/>
          </w:rPr>
          <w:t>modupe-olayinka</w:t>
        </w:r>
        <w:proofErr w:type="spellEnd"/>
      </w:hyperlink>
      <w:r w:rsidR="008477AE">
        <w:rPr>
          <w:rStyle w:val="Hyperlink"/>
          <w:rFonts w:ascii="Times New Roman" w:hAnsi="Times New Roman" w:cs="Times New Roman"/>
          <w:sz w:val="20"/>
          <w:szCs w:val="20"/>
        </w:rPr>
        <w:t xml:space="preserve"> |</w:t>
      </w:r>
      <w:r w:rsidR="008477AE" w:rsidRPr="008477AE">
        <w:rPr>
          <w:rStyle w:val="Hyperlink"/>
          <w:rFonts w:ascii="Times New Roman" w:hAnsi="Times New Roman" w:cs="Times New Roman"/>
          <w:sz w:val="20"/>
          <w:szCs w:val="20"/>
          <w:u w:val="none"/>
        </w:rPr>
        <w:t xml:space="preserve"> </w:t>
      </w:r>
      <w:hyperlink r:id="rId8" w:history="1">
        <w:proofErr w:type="spellStart"/>
        <w:r w:rsidR="008477AE" w:rsidRPr="008477AE">
          <w:rPr>
            <w:rStyle w:val="Hyperlink"/>
            <w:rFonts w:ascii="Times New Roman" w:hAnsi="Times New Roman" w:cs="Times New Roman"/>
            <w:sz w:val="20"/>
            <w:szCs w:val="20"/>
          </w:rPr>
          <w:t>Github</w:t>
        </w:r>
        <w:proofErr w:type="spellEnd"/>
      </w:hyperlink>
    </w:p>
    <w:p w14:paraId="2C8BBBF2" w14:textId="3C2EA97E" w:rsidR="00766B22" w:rsidRPr="000951EF" w:rsidRDefault="00973352" w:rsidP="00973352">
      <w:pPr>
        <w:spacing w:before="240" w:after="0" w:line="240" w:lineRule="auto"/>
        <w:rPr>
          <w:rFonts w:ascii="Times New Roman" w:hAnsi="Times New Roman" w:cs="Times New Roman"/>
          <w:b/>
          <w:bCs/>
          <w:sz w:val="18"/>
          <w:szCs w:val="18"/>
        </w:rPr>
      </w:pPr>
      <w:r w:rsidRPr="000951EF">
        <w:rPr>
          <w:rFonts w:ascii="Times New Roman" w:hAnsi="Times New Roman" w:cs="Times New Roman"/>
          <w:b/>
          <w:bCs/>
          <w:noProof/>
          <w:sz w:val="18"/>
          <w:szCs w:val="18"/>
        </w:rPr>
        <mc:AlternateContent>
          <mc:Choice Requires="wps">
            <w:drawing>
              <wp:anchor distT="0" distB="0" distL="114300" distR="114300" simplePos="0" relativeHeight="251668480" behindDoc="0" locked="0" layoutInCell="1" allowOverlap="1" wp14:anchorId="7FC7D175" wp14:editId="34C58D98">
                <wp:simplePos x="0" y="0"/>
                <wp:positionH relativeFrom="column">
                  <wp:posOffset>-45719</wp:posOffset>
                </wp:positionH>
                <wp:positionV relativeFrom="paragraph">
                  <wp:posOffset>302260</wp:posOffset>
                </wp:positionV>
                <wp:extent cx="6057900" cy="11430"/>
                <wp:effectExtent l="0" t="0" r="19050" b="26670"/>
                <wp:wrapNone/>
                <wp:docPr id="14" name="Straight Connector 14"/>
                <wp:cNvGraphicFramePr/>
                <a:graphic xmlns:a="http://schemas.openxmlformats.org/drawingml/2006/main">
                  <a:graphicData uri="http://schemas.microsoft.com/office/word/2010/wordprocessingShape">
                    <wps:wsp>
                      <wps:cNvCnPr/>
                      <wps:spPr>
                        <a:xfrm>
                          <a:off x="0" y="0"/>
                          <a:ext cx="605790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51C7E"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23.8pt" to="473.4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" strokecolor="black [3213]" strokeweight=".5pt">
                <v:stroke joinstyle="miter"/>
              </v:line>
            </w:pict>
          </mc:Fallback>
        </mc:AlternateContent>
      </w:r>
      <w:r w:rsidR="00766B22" w:rsidRPr="000951EF">
        <w:rPr>
          <w:rFonts w:ascii="Times New Roman" w:hAnsi="Times New Roman" w:cs="Times New Roman"/>
          <w:b/>
          <w:bCs/>
          <w:sz w:val="18"/>
          <w:szCs w:val="18"/>
        </w:rPr>
        <w:t>P</w:t>
      </w:r>
      <w:r w:rsidR="00E07C5A" w:rsidRPr="000951EF">
        <w:rPr>
          <w:rFonts w:ascii="Times New Roman" w:hAnsi="Times New Roman" w:cs="Times New Roman"/>
          <w:b/>
          <w:bCs/>
          <w:sz w:val="18"/>
          <w:szCs w:val="18"/>
        </w:rPr>
        <w:t>ROFESSIONAL SUMMARY</w:t>
      </w:r>
      <w:r w:rsidR="000E1F09" w:rsidRPr="000951EF">
        <w:rPr>
          <w:rFonts w:ascii="Times New Roman" w:hAnsi="Times New Roman" w:cs="Times New Roman"/>
          <w:b/>
          <w:bCs/>
          <w:sz w:val="18"/>
          <w:szCs w:val="18"/>
        </w:rPr>
        <w:t xml:space="preserve">   </w:t>
      </w:r>
    </w:p>
    <w:p w14:paraId="5FA2B21C" w14:textId="624640BE" w:rsidR="005528A2" w:rsidRPr="000951EF" w:rsidRDefault="00766B22" w:rsidP="00973352">
      <w:pPr>
        <w:spacing w:after="0" w:line="240" w:lineRule="auto"/>
        <w:rPr>
          <w:rFonts w:ascii="Times New Roman" w:hAnsi="Times New Roman" w:cs="Times New Roman"/>
          <w:sz w:val="18"/>
          <w:szCs w:val="18"/>
        </w:rPr>
      </w:pPr>
      <w:r w:rsidRPr="000951EF">
        <w:rPr>
          <w:rFonts w:ascii="Times New Roman" w:hAnsi="Times New Roman" w:cs="Times New Roman"/>
          <w:sz w:val="18"/>
          <w:szCs w:val="18"/>
        </w:rPr>
        <w:t xml:space="preserve">Enthusiastic graduate student eager to contribute to team success through hard work, attention to detail, and excellent organizational skills. Motivated to learn, </w:t>
      </w:r>
      <w:r w:rsidR="00C14717" w:rsidRPr="000951EF">
        <w:rPr>
          <w:rFonts w:ascii="Times New Roman" w:hAnsi="Times New Roman" w:cs="Times New Roman"/>
          <w:sz w:val="18"/>
          <w:szCs w:val="18"/>
        </w:rPr>
        <w:t>grow,</w:t>
      </w:r>
      <w:r w:rsidRPr="000951EF">
        <w:rPr>
          <w:rFonts w:ascii="Times New Roman" w:hAnsi="Times New Roman" w:cs="Times New Roman"/>
          <w:sz w:val="18"/>
          <w:szCs w:val="18"/>
        </w:rPr>
        <w:t xml:space="preserve"> and excel in the team.</w:t>
      </w:r>
    </w:p>
    <w:p w14:paraId="33329BCD" w14:textId="36D5BA00" w:rsidR="00C14717" w:rsidRPr="000951EF" w:rsidRDefault="008D24BA"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noProof/>
          <w:sz w:val="18"/>
          <w:szCs w:val="18"/>
        </w:rPr>
        <mc:AlternateContent>
          <mc:Choice Requires="wps">
            <w:drawing>
              <wp:anchor distT="0" distB="0" distL="114300" distR="114300" simplePos="0" relativeHeight="251666432" behindDoc="0" locked="0" layoutInCell="1" allowOverlap="1" wp14:anchorId="6B4881ED" wp14:editId="6350B90B">
                <wp:simplePos x="0" y="0"/>
                <wp:positionH relativeFrom="margin">
                  <wp:posOffset>-16043</wp:posOffset>
                </wp:positionH>
                <wp:positionV relativeFrom="paragraph">
                  <wp:posOffset>136525</wp:posOffset>
                </wp:positionV>
                <wp:extent cx="6080760" cy="15240"/>
                <wp:effectExtent l="0" t="0" r="34290" b="22860"/>
                <wp:wrapNone/>
                <wp:docPr id="13" name="Straight Connector 13"/>
                <wp:cNvGraphicFramePr/>
                <a:graphic xmlns:a="http://schemas.openxmlformats.org/drawingml/2006/main">
                  <a:graphicData uri="http://schemas.microsoft.com/office/word/2010/wordprocessingShape">
                    <wps:wsp>
                      <wps:cNvCnPr/>
                      <wps:spPr>
                        <a:xfrm>
                          <a:off x="0" y="0"/>
                          <a:ext cx="608076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2D632" id="Straight Connector 13"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5pt,10.75pt" to="47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" strokecolor="black [3213]" strokeweight=".5pt">
                <v:stroke joinstyle="miter"/>
                <w10:wrap anchorx="margin"/>
              </v:line>
            </w:pict>
          </mc:Fallback>
        </mc:AlternateContent>
      </w:r>
      <w:r w:rsidR="00C14717" w:rsidRPr="000951EF">
        <w:rPr>
          <w:rFonts w:ascii="Times New Roman" w:hAnsi="Times New Roman" w:cs="Times New Roman"/>
          <w:b/>
          <w:bCs/>
          <w:sz w:val="18"/>
          <w:szCs w:val="18"/>
        </w:rPr>
        <w:t>E</w:t>
      </w:r>
      <w:r w:rsidR="00E07C5A" w:rsidRPr="000951EF">
        <w:rPr>
          <w:rFonts w:ascii="Times New Roman" w:hAnsi="Times New Roman" w:cs="Times New Roman"/>
          <w:b/>
          <w:bCs/>
          <w:sz w:val="18"/>
          <w:szCs w:val="18"/>
        </w:rPr>
        <w:t>DUCATION</w:t>
      </w:r>
    </w:p>
    <w:p w14:paraId="576229D1" w14:textId="2618986E" w:rsidR="005528A2" w:rsidRPr="000951EF" w:rsidRDefault="00C14717" w:rsidP="00973352">
      <w:pPr>
        <w:spacing w:after="0" w:line="240" w:lineRule="auto"/>
        <w:rPr>
          <w:rFonts w:ascii="Times New Roman" w:hAnsi="Times New Roman" w:cs="Times New Roman"/>
          <w:sz w:val="18"/>
          <w:szCs w:val="18"/>
        </w:rPr>
      </w:pPr>
      <w:r w:rsidRPr="000951EF">
        <w:rPr>
          <w:rFonts w:ascii="Times New Roman" w:hAnsi="Times New Roman" w:cs="Times New Roman"/>
          <w:b/>
          <w:bCs/>
          <w:sz w:val="18"/>
          <w:szCs w:val="18"/>
        </w:rPr>
        <w:t>University of Louisiana at Lafayette</w:t>
      </w:r>
      <w:r w:rsidR="00E07C5A" w:rsidRPr="000951EF">
        <w:rPr>
          <w:rFonts w:ascii="Times New Roman" w:hAnsi="Times New Roman" w:cs="Times New Roman"/>
          <w:sz w:val="18"/>
          <w:szCs w:val="18"/>
        </w:rPr>
        <w:tab/>
      </w:r>
      <w:r w:rsidR="00E07C5A" w:rsidRPr="000951EF">
        <w:rPr>
          <w:rFonts w:ascii="Times New Roman" w:hAnsi="Times New Roman" w:cs="Times New Roman"/>
          <w:sz w:val="18"/>
          <w:szCs w:val="18"/>
        </w:rPr>
        <w:tab/>
      </w:r>
      <w:r w:rsidR="00E07C5A" w:rsidRPr="000951EF">
        <w:rPr>
          <w:rFonts w:ascii="Times New Roman" w:hAnsi="Times New Roman" w:cs="Times New Roman"/>
          <w:sz w:val="18"/>
          <w:szCs w:val="18"/>
        </w:rPr>
        <w:tab/>
      </w:r>
      <w:r w:rsidR="00E07C5A" w:rsidRPr="000951EF">
        <w:rPr>
          <w:rFonts w:ascii="Times New Roman" w:hAnsi="Times New Roman" w:cs="Times New Roman"/>
          <w:sz w:val="18"/>
          <w:szCs w:val="18"/>
        </w:rPr>
        <w:tab/>
      </w:r>
      <w:r w:rsidR="00973352" w:rsidRPr="000951EF">
        <w:rPr>
          <w:rFonts w:ascii="Times New Roman" w:hAnsi="Times New Roman" w:cs="Times New Roman"/>
          <w:sz w:val="18"/>
          <w:szCs w:val="18"/>
        </w:rPr>
        <w:t xml:space="preserve">         </w:t>
      </w:r>
      <w:r w:rsidR="00EA5628">
        <w:rPr>
          <w:rFonts w:ascii="Times New Roman" w:hAnsi="Times New Roman" w:cs="Times New Roman"/>
          <w:sz w:val="18"/>
          <w:szCs w:val="18"/>
        </w:rPr>
        <w:t xml:space="preserve">                        </w:t>
      </w:r>
      <w:r w:rsidR="00973352" w:rsidRPr="000951EF">
        <w:rPr>
          <w:rFonts w:ascii="Times New Roman" w:hAnsi="Times New Roman" w:cs="Times New Roman"/>
          <w:sz w:val="18"/>
          <w:szCs w:val="18"/>
        </w:rPr>
        <w:t xml:space="preserve"> </w:t>
      </w:r>
      <w:r w:rsidR="00973352" w:rsidRPr="000951EF">
        <w:rPr>
          <w:rFonts w:ascii="Times New Roman" w:hAnsi="Times New Roman" w:cs="Times New Roman"/>
          <w:b/>
          <w:bCs/>
          <w:i/>
          <w:iCs/>
          <w:sz w:val="18"/>
          <w:szCs w:val="18"/>
        </w:rPr>
        <w:t>Expected Graduation December</w:t>
      </w:r>
      <w:r w:rsidR="00E07C5A" w:rsidRPr="000951EF">
        <w:rPr>
          <w:rFonts w:ascii="Times New Roman" w:hAnsi="Times New Roman" w:cs="Times New Roman"/>
          <w:b/>
          <w:bCs/>
          <w:i/>
          <w:iCs/>
          <w:sz w:val="18"/>
          <w:szCs w:val="18"/>
        </w:rPr>
        <w:t xml:space="preserve"> 2023</w:t>
      </w:r>
      <w:r w:rsidR="00A254F2" w:rsidRPr="000951EF">
        <w:rPr>
          <w:rFonts w:ascii="Times New Roman" w:hAnsi="Times New Roman" w:cs="Times New Roman"/>
          <w:sz w:val="18"/>
          <w:szCs w:val="18"/>
        </w:rPr>
        <w:t xml:space="preserve">  </w:t>
      </w:r>
      <w:r w:rsidR="005528A2" w:rsidRPr="000951EF">
        <w:rPr>
          <w:rFonts w:ascii="Times New Roman" w:hAnsi="Times New Roman" w:cs="Times New Roman"/>
          <w:sz w:val="18"/>
          <w:szCs w:val="18"/>
        </w:rPr>
        <w:t xml:space="preserve">   </w:t>
      </w:r>
      <w:r w:rsidR="005A1906">
        <w:rPr>
          <w:rFonts w:ascii="Times New Roman" w:hAnsi="Times New Roman" w:cs="Times New Roman"/>
          <w:sz w:val="18"/>
          <w:szCs w:val="18"/>
        </w:rPr>
        <w:t xml:space="preserve">         </w:t>
      </w:r>
      <w:r w:rsidR="00A254F2" w:rsidRPr="000951EF">
        <w:rPr>
          <w:rFonts w:ascii="Times New Roman" w:hAnsi="Times New Roman" w:cs="Times New Roman"/>
          <w:sz w:val="18"/>
          <w:szCs w:val="18"/>
        </w:rPr>
        <w:t>Master of</w:t>
      </w:r>
      <w:r w:rsidR="007150FF" w:rsidRPr="000951EF">
        <w:rPr>
          <w:rFonts w:ascii="Times New Roman" w:hAnsi="Times New Roman" w:cs="Times New Roman"/>
          <w:sz w:val="18"/>
          <w:szCs w:val="18"/>
        </w:rPr>
        <w:t xml:space="preserve"> Science in</w:t>
      </w:r>
      <w:r w:rsidR="00A254F2" w:rsidRPr="000951EF">
        <w:rPr>
          <w:rFonts w:ascii="Times New Roman" w:hAnsi="Times New Roman" w:cs="Times New Roman"/>
          <w:sz w:val="18"/>
          <w:szCs w:val="18"/>
        </w:rPr>
        <w:t xml:space="preserve"> Informatics</w:t>
      </w:r>
      <w:r w:rsidR="005528A2" w:rsidRPr="000951EF">
        <w:rPr>
          <w:rFonts w:ascii="Times New Roman" w:hAnsi="Times New Roman" w:cs="Times New Roman"/>
          <w:sz w:val="18"/>
          <w:szCs w:val="18"/>
        </w:rPr>
        <w:t xml:space="preserve"> </w:t>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b/>
          <w:bCs/>
          <w:i/>
          <w:iCs/>
          <w:sz w:val="18"/>
          <w:szCs w:val="18"/>
        </w:rPr>
        <w:t xml:space="preserve">         </w:t>
      </w:r>
      <w:r w:rsidR="001B15B8" w:rsidRPr="000951EF">
        <w:rPr>
          <w:rFonts w:ascii="Times New Roman" w:hAnsi="Times New Roman" w:cs="Times New Roman"/>
          <w:b/>
          <w:bCs/>
          <w:i/>
          <w:iCs/>
          <w:sz w:val="18"/>
          <w:szCs w:val="18"/>
        </w:rPr>
        <w:tab/>
      </w:r>
      <w:r w:rsidR="001B15B8" w:rsidRPr="000951EF">
        <w:rPr>
          <w:rFonts w:ascii="Times New Roman" w:hAnsi="Times New Roman" w:cs="Times New Roman"/>
          <w:b/>
          <w:bCs/>
          <w:i/>
          <w:iCs/>
          <w:sz w:val="18"/>
          <w:szCs w:val="18"/>
        </w:rPr>
        <w:tab/>
      </w:r>
      <w:r w:rsidR="005A1906">
        <w:rPr>
          <w:rFonts w:ascii="Times New Roman" w:hAnsi="Times New Roman" w:cs="Times New Roman"/>
          <w:b/>
          <w:bCs/>
          <w:i/>
          <w:iCs/>
          <w:sz w:val="18"/>
          <w:szCs w:val="18"/>
        </w:rPr>
        <w:t xml:space="preserve">                                  </w:t>
      </w:r>
      <w:r w:rsidR="000951EF">
        <w:rPr>
          <w:rFonts w:ascii="Times New Roman" w:hAnsi="Times New Roman" w:cs="Times New Roman"/>
          <w:b/>
          <w:bCs/>
          <w:i/>
          <w:iCs/>
          <w:sz w:val="18"/>
          <w:szCs w:val="18"/>
        </w:rPr>
        <w:t xml:space="preserve">  </w:t>
      </w:r>
      <w:r w:rsidR="001F3836" w:rsidRPr="000951EF">
        <w:rPr>
          <w:rFonts w:ascii="Times New Roman" w:hAnsi="Times New Roman" w:cs="Times New Roman"/>
          <w:b/>
          <w:bCs/>
          <w:i/>
          <w:iCs/>
          <w:sz w:val="18"/>
          <w:szCs w:val="18"/>
        </w:rPr>
        <w:t>4.0/4.0</w:t>
      </w:r>
      <w:r w:rsidR="00973352" w:rsidRPr="000951EF">
        <w:rPr>
          <w:rFonts w:ascii="Times New Roman" w:hAnsi="Times New Roman" w:cs="Times New Roman"/>
          <w:sz w:val="18"/>
          <w:szCs w:val="18"/>
        </w:rPr>
        <w:t xml:space="preserve">                                    </w:t>
      </w:r>
      <w:r w:rsidR="00973352" w:rsidRPr="000951EF">
        <w:rPr>
          <w:rFonts w:ascii="Times New Roman" w:hAnsi="Times New Roman" w:cs="Times New Roman"/>
          <w:b/>
          <w:bCs/>
          <w:i/>
          <w:iCs/>
          <w:sz w:val="18"/>
          <w:szCs w:val="18"/>
        </w:rPr>
        <w:t xml:space="preserve">   </w:t>
      </w:r>
      <w:r w:rsidRPr="000951EF">
        <w:rPr>
          <w:rFonts w:ascii="Times New Roman" w:hAnsi="Times New Roman" w:cs="Times New Roman"/>
          <w:vanish/>
          <w:sz w:val="18"/>
          <w:szCs w:val="18"/>
        </w:rPr>
        <w:t xml:space="preserve"> </w:t>
      </w:r>
    </w:p>
    <w:p w14:paraId="2164805A" w14:textId="1A2F90E6" w:rsidR="00C14717" w:rsidRPr="000951EF" w:rsidRDefault="00C14717" w:rsidP="00973352">
      <w:pPr>
        <w:spacing w:after="0" w:line="240" w:lineRule="auto"/>
        <w:rPr>
          <w:rFonts w:ascii="Times New Roman" w:hAnsi="Times New Roman" w:cs="Times New Roman"/>
          <w:sz w:val="18"/>
          <w:szCs w:val="18"/>
        </w:rPr>
      </w:pPr>
      <w:r w:rsidRPr="000951EF">
        <w:rPr>
          <w:rFonts w:ascii="Times New Roman" w:hAnsi="Times New Roman" w:cs="Times New Roman"/>
          <w:b/>
          <w:bCs/>
          <w:sz w:val="18"/>
          <w:szCs w:val="18"/>
        </w:rPr>
        <w:t>Federal University of Technology</w:t>
      </w:r>
      <w:r w:rsidR="00A254F2" w:rsidRPr="000951EF">
        <w:rPr>
          <w:rFonts w:ascii="Times New Roman" w:hAnsi="Times New Roman" w:cs="Times New Roman"/>
          <w:b/>
          <w:bCs/>
          <w:sz w:val="18"/>
          <w:szCs w:val="18"/>
        </w:rPr>
        <w:t>, Akure</w:t>
      </w:r>
      <w:r w:rsidRPr="000951EF">
        <w:rPr>
          <w:rFonts w:ascii="Times New Roman" w:hAnsi="Times New Roman" w:cs="Times New Roman"/>
          <w:b/>
          <w:bCs/>
          <w:sz w:val="18"/>
          <w:szCs w:val="18"/>
        </w:rPr>
        <w:t xml:space="preserve"> </w:t>
      </w:r>
      <w:r w:rsidR="00A254F2" w:rsidRPr="000951EF">
        <w:rPr>
          <w:rFonts w:ascii="Times New Roman" w:hAnsi="Times New Roman" w:cs="Times New Roman"/>
          <w:b/>
          <w:bCs/>
          <w:sz w:val="18"/>
          <w:szCs w:val="18"/>
        </w:rPr>
        <w:tab/>
      </w:r>
      <w:r w:rsidR="00A254F2" w:rsidRPr="000951EF">
        <w:rPr>
          <w:rFonts w:ascii="Times New Roman" w:hAnsi="Times New Roman" w:cs="Times New Roman"/>
          <w:sz w:val="18"/>
          <w:szCs w:val="18"/>
        </w:rPr>
        <w:tab/>
      </w:r>
      <w:r w:rsidR="00A254F2" w:rsidRPr="000951EF">
        <w:rPr>
          <w:rFonts w:ascii="Times New Roman" w:hAnsi="Times New Roman" w:cs="Times New Roman"/>
          <w:sz w:val="18"/>
          <w:szCs w:val="18"/>
        </w:rPr>
        <w:tab/>
      </w:r>
      <w:r w:rsidR="00A254F2" w:rsidRPr="000951EF">
        <w:rPr>
          <w:rFonts w:ascii="Times New Roman" w:hAnsi="Times New Roman" w:cs="Times New Roman"/>
          <w:sz w:val="18"/>
          <w:szCs w:val="18"/>
        </w:rPr>
        <w:tab/>
      </w:r>
      <w:r w:rsidR="005528A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t xml:space="preserve">         </w:t>
      </w:r>
      <w:r w:rsidR="007150FF" w:rsidRPr="000951EF">
        <w:rPr>
          <w:rFonts w:ascii="Times New Roman" w:hAnsi="Times New Roman" w:cs="Times New Roman"/>
          <w:b/>
          <w:bCs/>
          <w:i/>
          <w:iCs/>
          <w:sz w:val="18"/>
          <w:szCs w:val="18"/>
        </w:rPr>
        <w:t xml:space="preserve"> </w:t>
      </w:r>
      <w:r w:rsidR="007150FF" w:rsidRPr="000951EF">
        <w:rPr>
          <w:rFonts w:ascii="Times New Roman" w:hAnsi="Times New Roman" w:cs="Times New Roman"/>
          <w:sz w:val="18"/>
          <w:szCs w:val="18"/>
        </w:rPr>
        <w:t xml:space="preserve">                          </w:t>
      </w:r>
      <w:r w:rsidR="005528A2" w:rsidRPr="000951EF">
        <w:rPr>
          <w:rFonts w:ascii="Times New Roman" w:hAnsi="Times New Roman" w:cs="Times New Roman"/>
          <w:sz w:val="18"/>
          <w:szCs w:val="18"/>
        </w:rPr>
        <w:t xml:space="preserve">   </w:t>
      </w:r>
      <w:r w:rsidR="007150FF" w:rsidRPr="000951EF">
        <w:rPr>
          <w:rFonts w:ascii="Times New Roman" w:hAnsi="Times New Roman" w:cs="Times New Roman"/>
          <w:sz w:val="18"/>
          <w:szCs w:val="18"/>
        </w:rPr>
        <w:t xml:space="preserve">  </w:t>
      </w:r>
      <w:r w:rsidRPr="000951EF">
        <w:rPr>
          <w:rFonts w:ascii="Times New Roman" w:hAnsi="Times New Roman" w:cs="Times New Roman"/>
          <w:i/>
          <w:iCs/>
          <w:sz w:val="18"/>
          <w:szCs w:val="18"/>
        </w:rPr>
        <w:t>Master of Science</w:t>
      </w:r>
      <w:r w:rsidRPr="000951EF">
        <w:rPr>
          <w:rFonts w:ascii="Times New Roman" w:hAnsi="Times New Roman" w:cs="Times New Roman"/>
          <w:vanish/>
          <w:sz w:val="18"/>
          <w:szCs w:val="18"/>
        </w:rPr>
        <w:t xml:space="preserve"> </w:t>
      </w:r>
      <w:r w:rsidR="007150FF" w:rsidRPr="000951EF">
        <w:rPr>
          <w:rFonts w:ascii="Times New Roman" w:hAnsi="Times New Roman" w:cs="Times New Roman"/>
          <w:sz w:val="18"/>
          <w:szCs w:val="18"/>
        </w:rPr>
        <w:t xml:space="preserve"> in </w:t>
      </w:r>
      <w:r w:rsidRPr="000951EF">
        <w:rPr>
          <w:rFonts w:ascii="Times New Roman" w:hAnsi="Times New Roman" w:cs="Times New Roman"/>
          <w:sz w:val="18"/>
          <w:szCs w:val="18"/>
        </w:rPr>
        <w:t xml:space="preserve">Mathematical Science </w:t>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t xml:space="preserve">                               </w:t>
      </w:r>
    </w:p>
    <w:p w14:paraId="3133EF54" w14:textId="061FB106" w:rsidR="005528A2" w:rsidRPr="000951EF" w:rsidRDefault="007150FF" w:rsidP="00973352">
      <w:pPr>
        <w:spacing w:after="0" w:line="240" w:lineRule="auto"/>
        <w:rPr>
          <w:rFonts w:ascii="Times New Roman" w:hAnsi="Times New Roman" w:cs="Times New Roman"/>
          <w:sz w:val="18"/>
          <w:szCs w:val="18"/>
        </w:rPr>
      </w:pPr>
      <w:r w:rsidRPr="000951EF">
        <w:rPr>
          <w:rFonts w:ascii="Times New Roman" w:hAnsi="Times New Roman" w:cs="Times New Roman"/>
          <w:b/>
          <w:bCs/>
          <w:sz w:val="18"/>
          <w:szCs w:val="18"/>
        </w:rPr>
        <w:t xml:space="preserve">Ladoke Akintola University of Technology, </w:t>
      </w:r>
      <w:proofErr w:type="spellStart"/>
      <w:r w:rsidRPr="000951EF">
        <w:rPr>
          <w:rFonts w:ascii="Times New Roman" w:hAnsi="Times New Roman" w:cs="Times New Roman"/>
          <w:b/>
          <w:bCs/>
          <w:sz w:val="18"/>
          <w:szCs w:val="18"/>
        </w:rPr>
        <w:t>Ogbomoso</w:t>
      </w:r>
      <w:proofErr w:type="spellEnd"/>
      <w:r w:rsidRPr="000951EF">
        <w:rPr>
          <w:rFonts w:ascii="Times New Roman" w:hAnsi="Times New Roman" w:cs="Times New Roman"/>
          <w:b/>
          <w:bCs/>
          <w:sz w:val="18"/>
          <w:szCs w:val="18"/>
        </w:rPr>
        <w:tab/>
      </w:r>
      <w:r w:rsidRPr="000951EF">
        <w:rPr>
          <w:rFonts w:ascii="Times New Roman" w:hAnsi="Times New Roman" w:cs="Times New Roman"/>
          <w:sz w:val="18"/>
          <w:szCs w:val="18"/>
        </w:rPr>
        <w:tab/>
      </w:r>
      <w:r w:rsidRPr="000951EF">
        <w:rPr>
          <w:rFonts w:ascii="Times New Roman" w:hAnsi="Times New Roman" w:cs="Times New Roman"/>
          <w:sz w:val="18"/>
          <w:szCs w:val="18"/>
        </w:rPr>
        <w:tab/>
      </w:r>
      <w:r w:rsidR="00973352" w:rsidRPr="000951EF">
        <w:rPr>
          <w:rFonts w:ascii="Times New Roman" w:hAnsi="Times New Roman" w:cs="Times New Roman"/>
          <w:sz w:val="18"/>
          <w:szCs w:val="18"/>
        </w:rPr>
        <w:tab/>
        <w:t xml:space="preserve">                </w:t>
      </w:r>
      <w:r w:rsidR="00F247DF" w:rsidRPr="000951EF">
        <w:rPr>
          <w:rFonts w:ascii="Times New Roman" w:hAnsi="Times New Roman" w:cs="Times New Roman"/>
          <w:sz w:val="18"/>
          <w:szCs w:val="18"/>
        </w:rPr>
        <w:t xml:space="preserve">            </w:t>
      </w:r>
      <w:r w:rsidR="005528A2" w:rsidRPr="000951EF">
        <w:rPr>
          <w:rFonts w:ascii="Times New Roman" w:hAnsi="Times New Roman" w:cs="Times New Roman"/>
          <w:sz w:val="18"/>
          <w:szCs w:val="18"/>
        </w:rPr>
        <w:t xml:space="preserve">   </w:t>
      </w:r>
      <w:r w:rsidR="000951EF">
        <w:rPr>
          <w:rFonts w:ascii="Times New Roman" w:hAnsi="Times New Roman" w:cs="Times New Roman"/>
          <w:sz w:val="18"/>
          <w:szCs w:val="18"/>
        </w:rPr>
        <w:t xml:space="preserve">                   </w:t>
      </w:r>
      <w:r w:rsidR="005528A2" w:rsidRPr="000951EF">
        <w:rPr>
          <w:rFonts w:ascii="Times New Roman" w:hAnsi="Times New Roman" w:cs="Times New Roman"/>
          <w:sz w:val="18"/>
          <w:szCs w:val="18"/>
        </w:rPr>
        <w:t xml:space="preserve"> </w:t>
      </w:r>
      <w:r w:rsidR="00F247DF" w:rsidRPr="000951EF">
        <w:rPr>
          <w:rFonts w:ascii="Times New Roman" w:hAnsi="Times New Roman" w:cs="Times New Roman"/>
          <w:sz w:val="18"/>
          <w:szCs w:val="18"/>
        </w:rPr>
        <w:t xml:space="preserve"> Bachelor of Science in Mathematics</w:t>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r>
      <w:r w:rsidR="00973352" w:rsidRPr="000951EF">
        <w:rPr>
          <w:rFonts w:ascii="Times New Roman" w:hAnsi="Times New Roman" w:cs="Times New Roman"/>
          <w:sz w:val="18"/>
          <w:szCs w:val="18"/>
        </w:rPr>
        <w:tab/>
        <w:t xml:space="preserve">                            </w:t>
      </w:r>
    </w:p>
    <w:p w14:paraId="33DEC58E" w14:textId="2C70B20A" w:rsidR="00F247DF" w:rsidRPr="000951EF" w:rsidRDefault="00973352"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noProof/>
          <w:sz w:val="18"/>
          <w:szCs w:val="18"/>
        </w:rPr>
        <mc:AlternateContent>
          <mc:Choice Requires="wps">
            <w:drawing>
              <wp:anchor distT="0" distB="0" distL="114300" distR="114300" simplePos="0" relativeHeight="251664384" behindDoc="0" locked="0" layoutInCell="1" allowOverlap="1" wp14:anchorId="02E7279D" wp14:editId="24F4E8FA">
                <wp:simplePos x="0" y="0"/>
                <wp:positionH relativeFrom="margin">
                  <wp:align>left</wp:align>
                </wp:positionH>
                <wp:positionV relativeFrom="paragraph">
                  <wp:posOffset>140880</wp:posOffset>
                </wp:positionV>
                <wp:extent cx="6073775" cy="7620"/>
                <wp:effectExtent l="0" t="0" r="22225" b="30480"/>
                <wp:wrapNone/>
                <wp:docPr id="12" name="Straight Connector 12"/>
                <wp:cNvGraphicFramePr/>
                <a:graphic xmlns:a="http://schemas.openxmlformats.org/drawingml/2006/main">
                  <a:graphicData uri="http://schemas.microsoft.com/office/word/2010/wordprocessingShape">
                    <wps:wsp>
                      <wps:cNvCnPr/>
                      <wps:spPr>
                        <a:xfrm>
                          <a:off x="0" y="0"/>
                          <a:ext cx="6073775" cy="76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AAE10" id="Straight Connector 12"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1pt" to="478.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" strokecolor="black [3213]" strokeweight=".5pt">
                <v:stroke joinstyle="miter"/>
                <w10:wrap anchorx="margin"/>
              </v:line>
            </w:pict>
          </mc:Fallback>
        </mc:AlternateContent>
      </w:r>
      <w:r w:rsidR="00F247DF" w:rsidRPr="000951EF">
        <w:rPr>
          <w:rFonts w:ascii="Times New Roman" w:hAnsi="Times New Roman" w:cs="Times New Roman"/>
          <w:b/>
          <w:bCs/>
          <w:sz w:val="18"/>
          <w:szCs w:val="18"/>
        </w:rPr>
        <w:t>RELEVANT SKILLS</w:t>
      </w:r>
    </w:p>
    <w:p w14:paraId="752EBC5C" w14:textId="091B64B8" w:rsidR="005528A2" w:rsidRPr="000951EF" w:rsidRDefault="00F247DF" w:rsidP="00973352">
      <w:pPr>
        <w:spacing w:after="0" w:line="240" w:lineRule="auto"/>
        <w:rPr>
          <w:rFonts w:ascii="Times New Roman" w:hAnsi="Times New Roman" w:cs="Times New Roman"/>
          <w:sz w:val="18"/>
          <w:szCs w:val="18"/>
        </w:rPr>
      </w:pPr>
      <w:r w:rsidRPr="000951EF">
        <w:rPr>
          <w:rFonts w:ascii="Times New Roman" w:hAnsi="Times New Roman" w:cs="Times New Roman"/>
          <w:b/>
          <w:bCs/>
          <w:sz w:val="18"/>
          <w:szCs w:val="18"/>
        </w:rPr>
        <w:t>Soft Skills</w:t>
      </w:r>
      <w:r w:rsidRPr="000951EF">
        <w:rPr>
          <w:rFonts w:ascii="Times New Roman" w:hAnsi="Times New Roman" w:cs="Times New Roman"/>
          <w:sz w:val="18"/>
          <w:szCs w:val="18"/>
        </w:rPr>
        <w:t>: Organization and Time management, Teamwork, Interpersonal Communication, Multitasking abilities, Self-motivated and Analytical skills</w:t>
      </w:r>
      <w:r w:rsidR="003602E0" w:rsidRPr="000951EF">
        <w:rPr>
          <w:rFonts w:ascii="Times New Roman" w:hAnsi="Times New Roman" w:cs="Times New Roman"/>
          <w:sz w:val="18"/>
          <w:szCs w:val="18"/>
        </w:rPr>
        <w:t>.</w:t>
      </w:r>
      <w:r w:rsidR="003602E0" w:rsidRPr="000951EF">
        <w:rPr>
          <w:rFonts w:ascii="Times New Roman" w:hAnsi="Times New Roman" w:cs="Times New Roman"/>
          <w:b/>
          <w:bCs/>
          <w:sz w:val="18"/>
          <w:szCs w:val="18"/>
        </w:rPr>
        <w:t xml:space="preserve"> Packages</w:t>
      </w:r>
      <w:r w:rsidR="003602E0" w:rsidRPr="000951EF">
        <w:rPr>
          <w:rFonts w:ascii="Times New Roman" w:hAnsi="Times New Roman" w:cs="Times New Roman"/>
          <w:sz w:val="18"/>
          <w:szCs w:val="18"/>
        </w:rPr>
        <w:t xml:space="preserve">: </w:t>
      </w:r>
      <w:r w:rsidR="00934A33">
        <w:rPr>
          <w:rFonts w:ascii="Times New Roman" w:hAnsi="Times New Roman" w:cs="Times New Roman"/>
          <w:sz w:val="18"/>
          <w:szCs w:val="18"/>
        </w:rPr>
        <w:t xml:space="preserve">Jira, Trello, </w:t>
      </w:r>
      <w:proofErr w:type="spellStart"/>
      <w:r w:rsidR="00934A33">
        <w:rPr>
          <w:rFonts w:ascii="Times New Roman" w:hAnsi="Times New Roman" w:cs="Times New Roman"/>
          <w:sz w:val="18"/>
          <w:szCs w:val="18"/>
        </w:rPr>
        <w:t>PowerBI</w:t>
      </w:r>
      <w:proofErr w:type="spellEnd"/>
      <w:r w:rsidR="00934A33">
        <w:rPr>
          <w:rFonts w:ascii="Times New Roman" w:hAnsi="Times New Roman" w:cs="Times New Roman"/>
          <w:sz w:val="18"/>
          <w:szCs w:val="18"/>
        </w:rPr>
        <w:t xml:space="preserve">, Tableau, </w:t>
      </w:r>
      <w:r w:rsidR="003602E0" w:rsidRPr="000951EF">
        <w:rPr>
          <w:rFonts w:ascii="Times New Roman" w:hAnsi="Times New Roman" w:cs="Times New Roman"/>
          <w:sz w:val="18"/>
          <w:szCs w:val="18"/>
        </w:rPr>
        <w:t xml:space="preserve">Microsoft Word, </w:t>
      </w:r>
      <w:r w:rsidR="00934A33">
        <w:rPr>
          <w:rFonts w:ascii="Times New Roman" w:hAnsi="Times New Roman" w:cs="Times New Roman"/>
          <w:sz w:val="18"/>
          <w:szCs w:val="18"/>
        </w:rPr>
        <w:t>Excel, and</w:t>
      </w:r>
      <w:r w:rsidR="003602E0" w:rsidRPr="000951EF">
        <w:rPr>
          <w:rFonts w:ascii="Times New Roman" w:hAnsi="Times New Roman" w:cs="Times New Roman"/>
          <w:sz w:val="18"/>
          <w:szCs w:val="18"/>
        </w:rPr>
        <w:t xml:space="preserve"> PowerPoint. </w:t>
      </w:r>
      <w:r w:rsidR="003602E0" w:rsidRPr="000951EF">
        <w:rPr>
          <w:rFonts w:ascii="Times New Roman" w:hAnsi="Times New Roman" w:cs="Times New Roman"/>
          <w:b/>
          <w:bCs/>
          <w:sz w:val="18"/>
          <w:szCs w:val="18"/>
        </w:rPr>
        <w:t>Language</w:t>
      </w:r>
      <w:r w:rsidR="003602E0" w:rsidRPr="000951EF">
        <w:rPr>
          <w:rFonts w:ascii="Times New Roman" w:hAnsi="Times New Roman" w:cs="Times New Roman"/>
          <w:sz w:val="18"/>
          <w:szCs w:val="18"/>
        </w:rPr>
        <w:t xml:space="preserve">: </w:t>
      </w:r>
      <w:r w:rsidR="00117DD8" w:rsidRPr="000951EF">
        <w:rPr>
          <w:rFonts w:ascii="Times New Roman" w:hAnsi="Times New Roman" w:cs="Times New Roman"/>
          <w:sz w:val="18"/>
          <w:szCs w:val="18"/>
        </w:rPr>
        <w:t>R, SQL</w:t>
      </w:r>
      <w:r w:rsidR="00934A33">
        <w:rPr>
          <w:rFonts w:ascii="Times New Roman" w:hAnsi="Times New Roman" w:cs="Times New Roman"/>
          <w:sz w:val="18"/>
          <w:szCs w:val="18"/>
        </w:rPr>
        <w:t xml:space="preserve">, </w:t>
      </w:r>
      <w:r w:rsidR="00117DD8" w:rsidRPr="000951EF">
        <w:rPr>
          <w:rFonts w:ascii="Times New Roman" w:hAnsi="Times New Roman" w:cs="Times New Roman"/>
          <w:sz w:val="18"/>
          <w:szCs w:val="18"/>
        </w:rPr>
        <w:t>HTML</w:t>
      </w:r>
      <w:r w:rsidR="003602E0" w:rsidRPr="000951EF">
        <w:rPr>
          <w:rFonts w:ascii="Times New Roman" w:hAnsi="Times New Roman" w:cs="Times New Roman"/>
          <w:sz w:val="18"/>
          <w:szCs w:val="18"/>
        </w:rPr>
        <w:t xml:space="preserve"> </w:t>
      </w:r>
    </w:p>
    <w:p w14:paraId="3819F331" w14:textId="2C7717C4" w:rsidR="00117DD8" w:rsidRPr="000951EF" w:rsidRDefault="00973352"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noProof/>
          <w:sz w:val="18"/>
          <w:szCs w:val="18"/>
        </w:rPr>
        <mc:AlternateContent>
          <mc:Choice Requires="wps">
            <w:drawing>
              <wp:anchor distT="0" distB="0" distL="114300" distR="114300" simplePos="0" relativeHeight="251662336" behindDoc="0" locked="0" layoutInCell="1" allowOverlap="1" wp14:anchorId="15CFACBD" wp14:editId="6FD77817">
                <wp:simplePos x="0" y="0"/>
                <wp:positionH relativeFrom="margin">
                  <wp:align>left</wp:align>
                </wp:positionH>
                <wp:positionV relativeFrom="paragraph">
                  <wp:posOffset>143510</wp:posOffset>
                </wp:positionV>
                <wp:extent cx="6088380" cy="15240"/>
                <wp:effectExtent l="0" t="0" r="26670" b="22860"/>
                <wp:wrapNone/>
                <wp:docPr id="11" name="Straight Connector 11"/>
                <wp:cNvGraphicFramePr/>
                <a:graphic xmlns:a="http://schemas.openxmlformats.org/drawingml/2006/main">
                  <a:graphicData uri="http://schemas.microsoft.com/office/word/2010/wordprocessingShape">
                    <wps:wsp>
                      <wps:cNvCnPr/>
                      <wps:spPr>
                        <a:xfrm>
                          <a:off x="0" y="0"/>
                          <a:ext cx="6088380"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33007" id="Straight Connector 11" o:spid="_x0000_s1026"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1.3pt" to="479.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" strokecolor="black [3213]" strokeweight=".5pt">
                <v:stroke joinstyle="miter"/>
                <w10:wrap anchorx="margin"/>
              </v:line>
            </w:pict>
          </mc:Fallback>
        </mc:AlternateContent>
      </w:r>
      <w:r w:rsidR="00117DD8" w:rsidRPr="000951EF">
        <w:rPr>
          <w:rFonts w:ascii="Times New Roman" w:hAnsi="Times New Roman" w:cs="Times New Roman"/>
          <w:b/>
          <w:bCs/>
          <w:sz w:val="18"/>
          <w:szCs w:val="18"/>
        </w:rPr>
        <w:t>WORK EXPERIENCE</w:t>
      </w:r>
    </w:p>
    <w:p w14:paraId="1D1A7BD3" w14:textId="11614847" w:rsidR="00973352" w:rsidRPr="000951EF" w:rsidRDefault="00973352"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sz w:val="18"/>
          <w:szCs w:val="18"/>
        </w:rPr>
        <w:t>Internship</w:t>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003A5128" w:rsidRPr="000951EF">
        <w:rPr>
          <w:rFonts w:ascii="Times New Roman" w:hAnsi="Times New Roman" w:cs="Times New Roman"/>
          <w:b/>
          <w:bCs/>
          <w:sz w:val="18"/>
          <w:szCs w:val="18"/>
        </w:rPr>
        <w:t xml:space="preserve">          </w:t>
      </w:r>
      <w:r w:rsidR="000951EF">
        <w:rPr>
          <w:rFonts w:ascii="Times New Roman" w:hAnsi="Times New Roman" w:cs="Times New Roman"/>
          <w:b/>
          <w:bCs/>
          <w:sz w:val="18"/>
          <w:szCs w:val="18"/>
        </w:rPr>
        <w:t xml:space="preserve">    </w:t>
      </w:r>
      <w:r w:rsidRPr="000951EF">
        <w:rPr>
          <w:rFonts w:ascii="Times New Roman" w:hAnsi="Times New Roman" w:cs="Times New Roman"/>
          <w:b/>
          <w:bCs/>
          <w:sz w:val="18"/>
          <w:szCs w:val="18"/>
        </w:rPr>
        <w:t xml:space="preserve"> </w:t>
      </w:r>
      <w:r w:rsidR="008477AE">
        <w:rPr>
          <w:rFonts w:ascii="Times New Roman" w:hAnsi="Times New Roman" w:cs="Times New Roman"/>
          <w:b/>
          <w:bCs/>
          <w:sz w:val="18"/>
          <w:szCs w:val="18"/>
        </w:rPr>
        <w:t xml:space="preserve">   </w:t>
      </w:r>
      <w:r w:rsidRPr="000951EF">
        <w:rPr>
          <w:rFonts w:ascii="Times New Roman" w:hAnsi="Times New Roman" w:cs="Times New Roman"/>
          <w:b/>
          <w:bCs/>
          <w:sz w:val="18"/>
          <w:szCs w:val="18"/>
        </w:rPr>
        <w:t>June 2022-</w:t>
      </w:r>
      <w:r w:rsidR="003A5128" w:rsidRPr="000951EF">
        <w:rPr>
          <w:rFonts w:ascii="Times New Roman" w:hAnsi="Times New Roman" w:cs="Times New Roman"/>
          <w:b/>
          <w:bCs/>
          <w:sz w:val="18"/>
          <w:szCs w:val="18"/>
        </w:rPr>
        <w:t>September</w:t>
      </w:r>
      <w:r w:rsidRPr="000951EF">
        <w:rPr>
          <w:rFonts w:ascii="Times New Roman" w:hAnsi="Times New Roman" w:cs="Times New Roman"/>
          <w:b/>
          <w:bCs/>
          <w:sz w:val="18"/>
          <w:szCs w:val="18"/>
        </w:rPr>
        <w:t xml:space="preserve"> 2022</w:t>
      </w:r>
    </w:p>
    <w:p w14:paraId="63F98045" w14:textId="038FA7F5" w:rsidR="000A7B2C" w:rsidRPr="000951EF" w:rsidRDefault="00973352" w:rsidP="00AA0E95">
      <w:pPr>
        <w:spacing w:after="0" w:line="240" w:lineRule="auto"/>
        <w:rPr>
          <w:rFonts w:ascii="Times New Roman" w:hAnsi="Times New Roman" w:cs="Times New Roman"/>
          <w:i/>
          <w:iCs/>
          <w:sz w:val="18"/>
          <w:szCs w:val="18"/>
        </w:rPr>
      </w:pPr>
      <w:r w:rsidRPr="000951EF">
        <w:rPr>
          <w:rFonts w:ascii="Times New Roman" w:hAnsi="Times New Roman" w:cs="Times New Roman"/>
          <w:i/>
          <w:iCs/>
          <w:sz w:val="18"/>
          <w:szCs w:val="18"/>
        </w:rPr>
        <w:t xml:space="preserve">Enterprise Hall </w:t>
      </w:r>
      <w:r w:rsidR="009368B5" w:rsidRPr="000951EF">
        <w:rPr>
          <w:rFonts w:ascii="Times New Roman" w:hAnsi="Times New Roman" w:cs="Times New Roman"/>
          <w:i/>
          <w:iCs/>
          <w:sz w:val="18"/>
          <w:szCs w:val="18"/>
        </w:rPr>
        <w:t>/</w:t>
      </w:r>
      <w:r w:rsidRPr="000951EF">
        <w:rPr>
          <w:rFonts w:ascii="Times New Roman" w:hAnsi="Times New Roman" w:cs="Times New Roman"/>
          <w:i/>
          <w:iCs/>
          <w:sz w:val="18"/>
          <w:szCs w:val="18"/>
        </w:rPr>
        <w:t xml:space="preserve"> Arlington County </w:t>
      </w:r>
      <w:r w:rsidR="009368B5" w:rsidRPr="000951EF">
        <w:rPr>
          <w:rFonts w:ascii="Times New Roman" w:hAnsi="Times New Roman" w:cs="Times New Roman"/>
          <w:i/>
          <w:iCs/>
          <w:sz w:val="18"/>
          <w:szCs w:val="18"/>
        </w:rPr>
        <w:t>/</w:t>
      </w:r>
      <w:r w:rsidRPr="000951EF">
        <w:rPr>
          <w:rFonts w:ascii="Times New Roman" w:hAnsi="Times New Roman" w:cs="Times New Roman"/>
          <w:i/>
          <w:iCs/>
          <w:sz w:val="18"/>
          <w:szCs w:val="18"/>
        </w:rPr>
        <w:t xml:space="preserve"> Virginia, USA</w:t>
      </w:r>
    </w:p>
    <w:p w14:paraId="75BAC79B" w14:textId="54EEB2A1" w:rsidR="000A7B2C" w:rsidRPr="000951EF" w:rsidRDefault="000A7B2C" w:rsidP="00FF4FA7">
      <w:pPr>
        <w:pStyle w:val="ListParagraph"/>
        <w:numPr>
          <w:ilvl w:val="0"/>
          <w:numId w:val="11"/>
        </w:numPr>
        <w:spacing w:line="240" w:lineRule="auto"/>
        <w:jc w:val="both"/>
        <w:rPr>
          <w:rFonts w:ascii="Times New Roman" w:hAnsi="Times New Roman" w:cs="Times New Roman"/>
          <w:sz w:val="18"/>
          <w:szCs w:val="18"/>
        </w:rPr>
      </w:pPr>
      <w:r w:rsidRPr="000951EF">
        <w:rPr>
          <w:rFonts w:ascii="Times New Roman" w:hAnsi="Times New Roman" w:cs="Times New Roman"/>
          <w:sz w:val="18"/>
          <w:szCs w:val="18"/>
        </w:rPr>
        <w:t>Performed data cleaning and analysis on various sources</w:t>
      </w:r>
      <w:r w:rsidR="009C65DD" w:rsidRPr="000951EF">
        <w:rPr>
          <w:rFonts w:ascii="Times New Roman" w:hAnsi="Times New Roman" w:cs="Times New Roman"/>
          <w:sz w:val="18"/>
          <w:szCs w:val="18"/>
        </w:rPr>
        <w:t xml:space="preserve"> for strategic planning and performance reporting for the company.</w:t>
      </w:r>
    </w:p>
    <w:p w14:paraId="19887EC5" w14:textId="5EFA3FC5" w:rsidR="000A7B2C" w:rsidRPr="000951EF" w:rsidRDefault="005A3FF5" w:rsidP="00AA0E95">
      <w:pPr>
        <w:pStyle w:val="ListParagraph"/>
        <w:numPr>
          <w:ilvl w:val="0"/>
          <w:numId w:val="11"/>
        </w:numPr>
        <w:spacing w:line="240" w:lineRule="auto"/>
        <w:jc w:val="both"/>
        <w:rPr>
          <w:rFonts w:ascii="Times New Roman" w:hAnsi="Times New Roman" w:cs="Times New Roman"/>
          <w:sz w:val="18"/>
          <w:szCs w:val="18"/>
        </w:rPr>
      </w:pPr>
      <w:r>
        <w:rPr>
          <w:rFonts w:ascii="Times New Roman" w:hAnsi="Times New Roman" w:cs="Times New Roman"/>
          <w:sz w:val="18"/>
          <w:szCs w:val="18"/>
        </w:rPr>
        <w:t>Updated a</w:t>
      </w:r>
      <w:r w:rsidR="000A7B2C" w:rsidRPr="000951EF">
        <w:rPr>
          <w:rFonts w:ascii="Times New Roman" w:hAnsi="Times New Roman" w:cs="Times New Roman"/>
          <w:sz w:val="18"/>
          <w:szCs w:val="18"/>
        </w:rPr>
        <w:t xml:space="preserve"> web-based intake form to ensure accurate data collection.</w:t>
      </w:r>
    </w:p>
    <w:p w14:paraId="24740FFA" w14:textId="77777777" w:rsidR="000A7B2C" w:rsidRPr="000951EF" w:rsidRDefault="000A7B2C" w:rsidP="00AA0E95">
      <w:pPr>
        <w:pStyle w:val="ListParagraph"/>
        <w:numPr>
          <w:ilvl w:val="0"/>
          <w:numId w:val="11"/>
        </w:numPr>
        <w:spacing w:line="240" w:lineRule="auto"/>
        <w:jc w:val="both"/>
        <w:rPr>
          <w:rFonts w:ascii="Times New Roman" w:hAnsi="Times New Roman" w:cs="Times New Roman"/>
          <w:sz w:val="18"/>
          <w:szCs w:val="18"/>
        </w:rPr>
      </w:pPr>
      <w:r w:rsidRPr="000951EF">
        <w:rPr>
          <w:rFonts w:ascii="Times New Roman" w:hAnsi="Times New Roman" w:cs="Times New Roman"/>
          <w:sz w:val="18"/>
          <w:szCs w:val="18"/>
        </w:rPr>
        <w:t>Developed a mock-up for a new landing page, test cases, and technical specifications.</w:t>
      </w:r>
    </w:p>
    <w:p w14:paraId="729166CC" w14:textId="6330CF55" w:rsidR="000A7B2C" w:rsidRPr="00C87616" w:rsidRDefault="000A7B2C" w:rsidP="00C87616">
      <w:pPr>
        <w:pStyle w:val="ListParagraph"/>
        <w:numPr>
          <w:ilvl w:val="0"/>
          <w:numId w:val="11"/>
        </w:numPr>
        <w:spacing w:line="240" w:lineRule="auto"/>
        <w:jc w:val="both"/>
        <w:rPr>
          <w:rFonts w:ascii="Times New Roman" w:hAnsi="Times New Roman" w:cs="Times New Roman"/>
          <w:sz w:val="18"/>
          <w:szCs w:val="18"/>
        </w:rPr>
      </w:pPr>
      <w:r w:rsidRPr="000951EF">
        <w:rPr>
          <w:rFonts w:ascii="Times New Roman" w:hAnsi="Times New Roman" w:cs="Times New Roman"/>
          <w:sz w:val="18"/>
          <w:szCs w:val="18"/>
        </w:rPr>
        <w:t xml:space="preserve">Familiarized </w:t>
      </w:r>
      <w:r w:rsidR="009075E0">
        <w:rPr>
          <w:rFonts w:ascii="Times New Roman" w:hAnsi="Times New Roman" w:cs="Times New Roman"/>
          <w:sz w:val="18"/>
          <w:szCs w:val="18"/>
        </w:rPr>
        <w:t>myself</w:t>
      </w:r>
      <w:r w:rsidRPr="000951EF">
        <w:rPr>
          <w:rFonts w:ascii="Times New Roman" w:hAnsi="Times New Roman" w:cs="Times New Roman"/>
          <w:sz w:val="18"/>
          <w:szCs w:val="18"/>
        </w:rPr>
        <w:t xml:space="preserve"> with Salesforce CRM and obtained several Trailhead badges (learning platform)</w:t>
      </w:r>
    </w:p>
    <w:p w14:paraId="4F219CA4" w14:textId="72C973F4" w:rsidR="000A7B2C" w:rsidRPr="000951EF" w:rsidRDefault="000A7B2C" w:rsidP="00AA0E95">
      <w:pPr>
        <w:pStyle w:val="ListParagraph"/>
        <w:numPr>
          <w:ilvl w:val="0"/>
          <w:numId w:val="11"/>
        </w:numPr>
        <w:spacing w:line="240" w:lineRule="auto"/>
        <w:jc w:val="both"/>
        <w:rPr>
          <w:rFonts w:ascii="Times New Roman" w:hAnsi="Times New Roman" w:cs="Times New Roman"/>
          <w:sz w:val="18"/>
          <w:szCs w:val="18"/>
        </w:rPr>
      </w:pPr>
      <w:r w:rsidRPr="000951EF">
        <w:rPr>
          <w:rFonts w:ascii="Times New Roman" w:hAnsi="Times New Roman" w:cs="Times New Roman"/>
          <w:sz w:val="18"/>
          <w:szCs w:val="18"/>
        </w:rPr>
        <w:t xml:space="preserve">I </w:t>
      </w:r>
      <w:r w:rsidR="00084A6E">
        <w:rPr>
          <w:rFonts w:ascii="Times New Roman" w:hAnsi="Times New Roman" w:cs="Times New Roman"/>
          <w:sz w:val="18"/>
          <w:szCs w:val="18"/>
        </w:rPr>
        <w:t>performed</w:t>
      </w:r>
      <w:r w:rsidRPr="000951EF">
        <w:rPr>
          <w:rFonts w:ascii="Times New Roman" w:hAnsi="Times New Roman" w:cs="Times New Roman"/>
          <w:sz w:val="18"/>
          <w:szCs w:val="18"/>
        </w:rPr>
        <w:t xml:space="preserve"> research and made some suggestions for a forthcoming marketing effort.</w:t>
      </w:r>
    </w:p>
    <w:p w14:paraId="57831538" w14:textId="77777777" w:rsidR="000A7B2C" w:rsidRPr="000951EF" w:rsidRDefault="000A7B2C" w:rsidP="00AA0E95">
      <w:pPr>
        <w:pStyle w:val="ListParagraph"/>
        <w:numPr>
          <w:ilvl w:val="0"/>
          <w:numId w:val="11"/>
        </w:numPr>
        <w:spacing w:line="240" w:lineRule="auto"/>
        <w:jc w:val="both"/>
        <w:rPr>
          <w:rFonts w:ascii="Times New Roman" w:hAnsi="Times New Roman" w:cs="Times New Roman"/>
          <w:sz w:val="18"/>
          <w:szCs w:val="18"/>
        </w:rPr>
      </w:pPr>
      <w:r w:rsidRPr="000951EF">
        <w:rPr>
          <w:rFonts w:ascii="Times New Roman" w:hAnsi="Times New Roman" w:cs="Times New Roman"/>
          <w:sz w:val="18"/>
          <w:szCs w:val="18"/>
        </w:rPr>
        <w:t>Created a proposal describing improvements to the internship program for CEOs.</w:t>
      </w:r>
    </w:p>
    <w:p w14:paraId="50C31567" w14:textId="620B5BBA" w:rsidR="00F247DF" w:rsidRPr="000951EF" w:rsidRDefault="00117DD8"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sz w:val="18"/>
          <w:szCs w:val="18"/>
        </w:rPr>
        <w:t>Research Assistant</w:t>
      </w:r>
      <w:r w:rsidR="004D1C16" w:rsidRPr="000951EF">
        <w:rPr>
          <w:rFonts w:ascii="Times New Roman" w:hAnsi="Times New Roman" w:cs="Times New Roman"/>
          <w:b/>
          <w:bCs/>
          <w:sz w:val="18"/>
          <w:szCs w:val="18"/>
        </w:rPr>
        <w:tab/>
      </w:r>
      <w:r w:rsidR="004D1C16" w:rsidRPr="000951EF">
        <w:rPr>
          <w:rFonts w:ascii="Times New Roman" w:hAnsi="Times New Roman" w:cs="Times New Roman"/>
          <w:b/>
          <w:bCs/>
          <w:sz w:val="18"/>
          <w:szCs w:val="18"/>
        </w:rPr>
        <w:tab/>
      </w:r>
      <w:r w:rsidR="004D1C16" w:rsidRPr="000951EF">
        <w:rPr>
          <w:rFonts w:ascii="Times New Roman" w:hAnsi="Times New Roman" w:cs="Times New Roman"/>
          <w:b/>
          <w:bCs/>
          <w:sz w:val="18"/>
          <w:szCs w:val="18"/>
        </w:rPr>
        <w:tab/>
      </w:r>
      <w:r w:rsidR="004D1C16" w:rsidRPr="000951EF">
        <w:rPr>
          <w:rFonts w:ascii="Times New Roman" w:hAnsi="Times New Roman" w:cs="Times New Roman"/>
          <w:b/>
          <w:bCs/>
          <w:sz w:val="18"/>
          <w:szCs w:val="18"/>
        </w:rPr>
        <w:tab/>
      </w:r>
      <w:r w:rsidR="004D1C16" w:rsidRPr="000951EF">
        <w:rPr>
          <w:rFonts w:ascii="Times New Roman" w:hAnsi="Times New Roman" w:cs="Times New Roman"/>
          <w:b/>
          <w:bCs/>
          <w:sz w:val="18"/>
          <w:szCs w:val="18"/>
        </w:rPr>
        <w:tab/>
      </w:r>
      <w:r w:rsidR="004D1C16" w:rsidRPr="000951EF">
        <w:rPr>
          <w:rFonts w:ascii="Times New Roman" w:hAnsi="Times New Roman" w:cs="Times New Roman"/>
          <w:b/>
          <w:bCs/>
          <w:sz w:val="18"/>
          <w:szCs w:val="18"/>
        </w:rPr>
        <w:tab/>
      </w:r>
      <w:r w:rsidR="004D1C16" w:rsidRPr="000951EF">
        <w:rPr>
          <w:rFonts w:ascii="Times New Roman" w:hAnsi="Times New Roman" w:cs="Times New Roman"/>
          <w:b/>
          <w:bCs/>
          <w:sz w:val="18"/>
          <w:szCs w:val="18"/>
        </w:rPr>
        <w:tab/>
      </w:r>
      <w:r w:rsidR="00973352" w:rsidRPr="000951EF">
        <w:rPr>
          <w:rFonts w:ascii="Times New Roman" w:hAnsi="Times New Roman" w:cs="Times New Roman"/>
          <w:b/>
          <w:bCs/>
          <w:sz w:val="18"/>
          <w:szCs w:val="18"/>
        </w:rPr>
        <w:tab/>
      </w:r>
      <w:r w:rsidR="00973352" w:rsidRPr="000951EF">
        <w:rPr>
          <w:rFonts w:ascii="Times New Roman" w:hAnsi="Times New Roman" w:cs="Times New Roman"/>
          <w:b/>
          <w:bCs/>
          <w:sz w:val="18"/>
          <w:szCs w:val="18"/>
        </w:rPr>
        <w:tab/>
        <w:t xml:space="preserve">       </w:t>
      </w:r>
      <w:r w:rsidR="008477AE">
        <w:rPr>
          <w:rFonts w:ascii="Times New Roman" w:hAnsi="Times New Roman" w:cs="Times New Roman"/>
          <w:b/>
          <w:bCs/>
          <w:sz w:val="18"/>
          <w:szCs w:val="18"/>
        </w:rPr>
        <w:t xml:space="preserve">   </w:t>
      </w:r>
      <w:r w:rsidR="00973352" w:rsidRPr="000951EF">
        <w:rPr>
          <w:rFonts w:ascii="Times New Roman" w:hAnsi="Times New Roman" w:cs="Times New Roman"/>
          <w:b/>
          <w:bCs/>
          <w:sz w:val="18"/>
          <w:szCs w:val="18"/>
        </w:rPr>
        <w:t xml:space="preserve"> Spring </w:t>
      </w:r>
      <w:r w:rsidR="004D1C16" w:rsidRPr="000951EF">
        <w:rPr>
          <w:rFonts w:ascii="Times New Roman" w:hAnsi="Times New Roman" w:cs="Times New Roman"/>
          <w:b/>
          <w:bCs/>
          <w:sz w:val="18"/>
          <w:szCs w:val="18"/>
        </w:rPr>
        <w:t>2022</w:t>
      </w:r>
    </w:p>
    <w:p w14:paraId="6795223F" w14:textId="77777777" w:rsidR="004D1C16" w:rsidRPr="000951EF" w:rsidRDefault="004D1C16" w:rsidP="00973352">
      <w:pPr>
        <w:spacing w:after="0" w:line="240" w:lineRule="auto"/>
        <w:rPr>
          <w:rFonts w:ascii="Times New Roman" w:hAnsi="Times New Roman" w:cs="Times New Roman"/>
          <w:i/>
          <w:iCs/>
          <w:sz w:val="18"/>
          <w:szCs w:val="18"/>
        </w:rPr>
      </w:pPr>
      <w:r w:rsidRPr="000951EF">
        <w:rPr>
          <w:rFonts w:ascii="Times New Roman" w:hAnsi="Times New Roman" w:cs="Times New Roman"/>
          <w:i/>
          <w:iCs/>
          <w:sz w:val="18"/>
          <w:szCs w:val="18"/>
        </w:rPr>
        <w:t>New Iberia Research Center | Louisiana, USA</w:t>
      </w:r>
    </w:p>
    <w:p w14:paraId="50136E43" w14:textId="6DBC4BC2" w:rsidR="00114E26" w:rsidRDefault="00484A85" w:rsidP="00973352">
      <w:pPr>
        <w:pStyle w:val="ListParagraph"/>
        <w:numPr>
          <w:ilvl w:val="0"/>
          <w:numId w:val="8"/>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Supports leadership team with data consultation, data </w:t>
      </w:r>
      <w:r w:rsidR="00114E26">
        <w:rPr>
          <w:rFonts w:ascii="Times New Roman" w:hAnsi="Times New Roman" w:cs="Times New Roman"/>
          <w:sz w:val="18"/>
          <w:szCs w:val="18"/>
        </w:rPr>
        <w:t>gathering</w:t>
      </w:r>
      <w:r>
        <w:rPr>
          <w:rFonts w:ascii="Times New Roman" w:hAnsi="Times New Roman" w:cs="Times New Roman"/>
          <w:sz w:val="18"/>
          <w:szCs w:val="18"/>
        </w:rPr>
        <w:t xml:space="preserve">, </w:t>
      </w:r>
      <w:r w:rsidR="00114E26">
        <w:rPr>
          <w:rFonts w:ascii="Times New Roman" w:hAnsi="Times New Roman" w:cs="Times New Roman"/>
          <w:sz w:val="18"/>
          <w:szCs w:val="18"/>
        </w:rPr>
        <w:t>and analysis of animal records.</w:t>
      </w:r>
    </w:p>
    <w:p w14:paraId="02CC536D" w14:textId="57DE2D19" w:rsidR="00114E26" w:rsidRPr="00934A33" w:rsidRDefault="005801DF" w:rsidP="00934A33">
      <w:pPr>
        <w:pStyle w:val="ListParagraph"/>
        <w:numPr>
          <w:ilvl w:val="0"/>
          <w:numId w:val="8"/>
        </w:num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Create queries to </w:t>
      </w:r>
      <w:r w:rsidR="00FD12E5">
        <w:rPr>
          <w:rFonts w:ascii="Times New Roman" w:hAnsi="Times New Roman" w:cs="Times New Roman"/>
          <w:sz w:val="18"/>
          <w:szCs w:val="18"/>
        </w:rPr>
        <w:t>obtain data from the central data repository</w:t>
      </w:r>
      <w:r w:rsidR="00853458">
        <w:rPr>
          <w:rFonts w:ascii="Times New Roman" w:hAnsi="Times New Roman" w:cs="Times New Roman"/>
          <w:sz w:val="18"/>
          <w:szCs w:val="18"/>
        </w:rPr>
        <w:t xml:space="preserve"> to generate reports and assist with visualization and statistical analysis of data to ensure </w:t>
      </w:r>
      <w:r w:rsidR="00FD12E5">
        <w:rPr>
          <w:rFonts w:ascii="Times New Roman" w:hAnsi="Times New Roman" w:cs="Times New Roman"/>
          <w:sz w:val="18"/>
          <w:szCs w:val="18"/>
        </w:rPr>
        <w:t xml:space="preserve">process improvement. </w:t>
      </w:r>
      <w:r w:rsidR="00934A33">
        <w:rPr>
          <w:rFonts w:ascii="Times New Roman" w:hAnsi="Times New Roman" w:cs="Times New Roman"/>
          <w:sz w:val="18"/>
          <w:szCs w:val="18"/>
        </w:rPr>
        <w:t xml:space="preserve"> </w:t>
      </w:r>
    </w:p>
    <w:p w14:paraId="670E7EDF" w14:textId="1F01982A" w:rsidR="00A02945" w:rsidRDefault="00FF68E1" w:rsidP="00973352">
      <w:pPr>
        <w:pStyle w:val="ListParagraph"/>
        <w:numPr>
          <w:ilvl w:val="0"/>
          <w:numId w:val="8"/>
        </w:numPr>
        <w:spacing w:after="0" w:line="240" w:lineRule="auto"/>
        <w:rPr>
          <w:rFonts w:ascii="Times New Roman" w:hAnsi="Times New Roman" w:cs="Times New Roman"/>
          <w:sz w:val="18"/>
          <w:szCs w:val="18"/>
        </w:rPr>
      </w:pPr>
      <w:r>
        <w:rPr>
          <w:rFonts w:ascii="Times New Roman" w:hAnsi="Times New Roman" w:cs="Times New Roman"/>
          <w:sz w:val="18"/>
          <w:szCs w:val="18"/>
        </w:rPr>
        <w:t>Use technology</w:t>
      </w:r>
      <w:r w:rsidR="00A02945" w:rsidRPr="000951EF">
        <w:rPr>
          <w:rFonts w:ascii="Times New Roman" w:hAnsi="Times New Roman" w:cs="Times New Roman"/>
          <w:sz w:val="18"/>
          <w:szCs w:val="18"/>
        </w:rPr>
        <w:t xml:space="preserve"> </w:t>
      </w:r>
      <w:r w:rsidR="00114E26">
        <w:rPr>
          <w:rFonts w:ascii="Times New Roman" w:hAnsi="Times New Roman" w:cs="Times New Roman"/>
          <w:sz w:val="18"/>
          <w:szCs w:val="18"/>
        </w:rPr>
        <w:t>for data preparation tasks, including acquisition, cleaning, storage, and quality assurance.</w:t>
      </w:r>
    </w:p>
    <w:p w14:paraId="1B3752C2" w14:textId="6B734DA8" w:rsidR="00D245B9" w:rsidRPr="000951EF" w:rsidRDefault="00D245B9" w:rsidP="00973352">
      <w:pPr>
        <w:pStyle w:val="ListParagraph"/>
        <w:numPr>
          <w:ilvl w:val="0"/>
          <w:numId w:val="8"/>
        </w:numPr>
        <w:spacing w:after="0" w:line="240" w:lineRule="auto"/>
        <w:rPr>
          <w:rFonts w:ascii="Times New Roman" w:hAnsi="Times New Roman" w:cs="Times New Roman"/>
          <w:sz w:val="18"/>
          <w:szCs w:val="18"/>
        </w:rPr>
      </w:pPr>
      <w:r>
        <w:rPr>
          <w:rFonts w:ascii="Times New Roman" w:hAnsi="Times New Roman" w:cs="Times New Roman"/>
          <w:sz w:val="18"/>
          <w:szCs w:val="18"/>
        </w:rPr>
        <w:t>Prioritize workload based on the origin of the request, risk, and business needs</w:t>
      </w:r>
    </w:p>
    <w:p w14:paraId="0D78A25E" w14:textId="0A255DE4" w:rsidR="005F46B9" w:rsidRPr="000951EF" w:rsidRDefault="0066717B" w:rsidP="00973352">
      <w:pPr>
        <w:pStyle w:val="ListParagraph"/>
        <w:numPr>
          <w:ilvl w:val="0"/>
          <w:numId w:val="8"/>
        </w:numPr>
        <w:spacing w:before="240" w:after="0" w:line="240" w:lineRule="auto"/>
        <w:rPr>
          <w:rFonts w:ascii="Times New Roman" w:hAnsi="Times New Roman" w:cs="Times New Roman"/>
          <w:sz w:val="18"/>
          <w:szCs w:val="18"/>
        </w:rPr>
      </w:pPr>
      <w:r>
        <w:rPr>
          <w:rFonts w:ascii="Times New Roman" w:hAnsi="Times New Roman" w:cs="Times New Roman"/>
          <w:sz w:val="18"/>
          <w:szCs w:val="18"/>
        </w:rPr>
        <w:t>Collaborate with other team members on</w:t>
      </w:r>
      <w:r w:rsidR="005F46B9">
        <w:rPr>
          <w:rFonts w:ascii="Times New Roman" w:hAnsi="Times New Roman" w:cs="Times New Roman"/>
          <w:sz w:val="18"/>
          <w:szCs w:val="18"/>
        </w:rPr>
        <w:t xml:space="preserve"> Agile </w:t>
      </w:r>
      <w:r w:rsidR="008477AE">
        <w:rPr>
          <w:rFonts w:ascii="Times New Roman" w:hAnsi="Times New Roman" w:cs="Times New Roman"/>
          <w:sz w:val="18"/>
          <w:szCs w:val="18"/>
        </w:rPr>
        <w:t>projects</w:t>
      </w:r>
      <w:r w:rsidR="005F46B9">
        <w:rPr>
          <w:rFonts w:ascii="Times New Roman" w:hAnsi="Times New Roman" w:cs="Times New Roman"/>
          <w:sz w:val="18"/>
          <w:szCs w:val="18"/>
        </w:rPr>
        <w:t xml:space="preserve"> using </w:t>
      </w:r>
      <w:r w:rsidR="00C61D6C">
        <w:rPr>
          <w:rFonts w:ascii="Times New Roman" w:hAnsi="Times New Roman" w:cs="Times New Roman"/>
          <w:sz w:val="18"/>
          <w:szCs w:val="18"/>
        </w:rPr>
        <w:t xml:space="preserve">the </w:t>
      </w:r>
      <w:r w:rsidR="005F46B9">
        <w:rPr>
          <w:rFonts w:ascii="Times New Roman" w:hAnsi="Times New Roman" w:cs="Times New Roman"/>
          <w:sz w:val="18"/>
          <w:szCs w:val="18"/>
        </w:rPr>
        <w:t>SCRUM methodology</w:t>
      </w:r>
    </w:p>
    <w:p w14:paraId="0CCA81F9" w14:textId="1085C9E6" w:rsidR="00117DD8" w:rsidRPr="000951EF" w:rsidRDefault="00CF3BFE"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sz w:val="18"/>
          <w:szCs w:val="18"/>
        </w:rPr>
        <w:t>Teacher</w:t>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Pr="000951EF">
        <w:rPr>
          <w:rFonts w:ascii="Times New Roman" w:hAnsi="Times New Roman" w:cs="Times New Roman"/>
          <w:b/>
          <w:bCs/>
          <w:sz w:val="18"/>
          <w:szCs w:val="18"/>
        </w:rPr>
        <w:tab/>
      </w:r>
      <w:r w:rsidR="005528A2" w:rsidRPr="000951EF">
        <w:rPr>
          <w:rFonts w:ascii="Times New Roman" w:hAnsi="Times New Roman" w:cs="Times New Roman"/>
          <w:b/>
          <w:bCs/>
          <w:sz w:val="18"/>
          <w:szCs w:val="18"/>
        </w:rPr>
        <w:tab/>
      </w:r>
      <w:r w:rsidR="00973352" w:rsidRPr="000951EF">
        <w:rPr>
          <w:rFonts w:ascii="Times New Roman" w:hAnsi="Times New Roman" w:cs="Times New Roman"/>
          <w:b/>
          <w:bCs/>
          <w:sz w:val="18"/>
          <w:szCs w:val="18"/>
        </w:rPr>
        <w:tab/>
      </w:r>
      <w:r w:rsidR="00973352" w:rsidRPr="000951EF">
        <w:rPr>
          <w:rFonts w:ascii="Times New Roman" w:hAnsi="Times New Roman" w:cs="Times New Roman"/>
          <w:b/>
          <w:bCs/>
          <w:sz w:val="18"/>
          <w:szCs w:val="18"/>
        </w:rPr>
        <w:tab/>
        <w:t xml:space="preserve">      </w:t>
      </w:r>
      <w:r w:rsidR="008477AE">
        <w:rPr>
          <w:rFonts w:ascii="Times New Roman" w:hAnsi="Times New Roman" w:cs="Times New Roman"/>
          <w:b/>
          <w:bCs/>
          <w:sz w:val="18"/>
          <w:szCs w:val="18"/>
        </w:rPr>
        <w:t xml:space="preserve">     </w:t>
      </w:r>
      <w:r w:rsidR="00973352" w:rsidRPr="000951EF">
        <w:rPr>
          <w:rFonts w:ascii="Times New Roman" w:hAnsi="Times New Roman" w:cs="Times New Roman"/>
          <w:b/>
          <w:bCs/>
          <w:sz w:val="18"/>
          <w:szCs w:val="18"/>
        </w:rPr>
        <w:t xml:space="preserve"> </w:t>
      </w:r>
      <w:r w:rsidRPr="00FC3E53">
        <w:rPr>
          <w:rFonts w:ascii="Times New Roman" w:hAnsi="Times New Roman" w:cs="Times New Roman"/>
          <w:b/>
          <w:bCs/>
          <w:sz w:val="18"/>
          <w:szCs w:val="18"/>
        </w:rPr>
        <w:t>2013 - 2016</w:t>
      </w:r>
    </w:p>
    <w:p w14:paraId="539D4A8A" w14:textId="38515C33" w:rsidR="00CF3BFE" w:rsidRPr="000951EF" w:rsidRDefault="00CF3BFE" w:rsidP="00973352">
      <w:pPr>
        <w:spacing w:after="0" w:line="240" w:lineRule="auto"/>
        <w:rPr>
          <w:rFonts w:ascii="Times New Roman" w:hAnsi="Times New Roman" w:cs="Times New Roman"/>
          <w:i/>
          <w:iCs/>
          <w:sz w:val="18"/>
          <w:szCs w:val="18"/>
        </w:rPr>
      </w:pPr>
      <w:r w:rsidRPr="000951EF">
        <w:rPr>
          <w:rFonts w:ascii="Times New Roman" w:hAnsi="Times New Roman" w:cs="Times New Roman"/>
          <w:i/>
          <w:iCs/>
          <w:sz w:val="18"/>
          <w:szCs w:val="18"/>
        </w:rPr>
        <w:t xml:space="preserve">Federal Government Girls College </w:t>
      </w:r>
      <w:proofErr w:type="spellStart"/>
      <w:r w:rsidRPr="000951EF">
        <w:rPr>
          <w:rFonts w:ascii="Times New Roman" w:hAnsi="Times New Roman" w:cs="Times New Roman"/>
          <w:i/>
          <w:iCs/>
          <w:sz w:val="18"/>
          <w:szCs w:val="18"/>
        </w:rPr>
        <w:t>Efon</w:t>
      </w:r>
      <w:proofErr w:type="spellEnd"/>
      <w:r w:rsidRPr="000951EF">
        <w:rPr>
          <w:rFonts w:ascii="Times New Roman" w:hAnsi="Times New Roman" w:cs="Times New Roman"/>
          <w:i/>
          <w:iCs/>
          <w:sz w:val="18"/>
          <w:szCs w:val="18"/>
        </w:rPr>
        <w:t xml:space="preserve"> </w:t>
      </w:r>
      <w:proofErr w:type="spellStart"/>
      <w:r w:rsidRPr="000951EF">
        <w:rPr>
          <w:rFonts w:ascii="Times New Roman" w:hAnsi="Times New Roman" w:cs="Times New Roman"/>
          <w:i/>
          <w:iCs/>
          <w:sz w:val="18"/>
          <w:szCs w:val="18"/>
        </w:rPr>
        <w:t>Alaaye</w:t>
      </w:r>
      <w:proofErr w:type="spellEnd"/>
      <w:r w:rsidRPr="000951EF">
        <w:rPr>
          <w:rFonts w:ascii="Times New Roman" w:hAnsi="Times New Roman" w:cs="Times New Roman"/>
          <w:i/>
          <w:iCs/>
          <w:sz w:val="18"/>
          <w:szCs w:val="18"/>
        </w:rPr>
        <w:t>, Nigeria</w:t>
      </w:r>
    </w:p>
    <w:p w14:paraId="5441706A" w14:textId="77777777" w:rsidR="00CF3BFE" w:rsidRPr="000951EF" w:rsidRDefault="00CF3BFE" w:rsidP="00973352">
      <w:pPr>
        <w:numPr>
          <w:ilvl w:val="0"/>
          <w:numId w:val="3"/>
        </w:numPr>
        <w:spacing w:after="0" w:line="240" w:lineRule="auto"/>
        <w:rPr>
          <w:rFonts w:ascii="Times New Roman" w:hAnsi="Times New Roman" w:cs="Times New Roman"/>
          <w:sz w:val="18"/>
          <w:szCs w:val="18"/>
        </w:rPr>
      </w:pPr>
      <w:r w:rsidRPr="000951EF">
        <w:rPr>
          <w:rFonts w:ascii="Times New Roman" w:hAnsi="Times New Roman" w:cs="Times New Roman"/>
          <w:sz w:val="18"/>
          <w:szCs w:val="18"/>
        </w:rPr>
        <w:t xml:space="preserve">Taught mathematical skills and principles to over 200 high school students </w:t>
      </w:r>
    </w:p>
    <w:p w14:paraId="6D827C01" w14:textId="77777777" w:rsidR="00CF3BFE" w:rsidRPr="000951EF" w:rsidRDefault="00CF3BFE" w:rsidP="00973352">
      <w:pPr>
        <w:numPr>
          <w:ilvl w:val="0"/>
          <w:numId w:val="3"/>
        </w:numPr>
        <w:spacing w:after="0" w:line="240" w:lineRule="auto"/>
        <w:rPr>
          <w:rFonts w:ascii="Times New Roman" w:hAnsi="Times New Roman" w:cs="Times New Roman"/>
          <w:sz w:val="18"/>
          <w:szCs w:val="18"/>
        </w:rPr>
      </w:pPr>
      <w:r w:rsidRPr="000951EF">
        <w:rPr>
          <w:rFonts w:ascii="Times New Roman" w:hAnsi="Times New Roman" w:cs="Times New Roman"/>
          <w:sz w:val="18"/>
          <w:szCs w:val="18"/>
        </w:rPr>
        <w:t>Kept abreast of technological advances in mathematics and adapted curriculum for individual, small group, and remedial instruction to meet the diverse needs of over 200 high school students.</w:t>
      </w:r>
    </w:p>
    <w:p w14:paraId="179AA8BA" w14:textId="6914FC4F" w:rsidR="008F189A" w:rsidRPr="000951EF" w:rsidRDefault="00CF3BFE" w:rsidP="00973352">
      <w:pPr>
        <w:numPr>
          <w:ilvl w:val="0"/>
          <w:numId w:val="3"/>
        </w:numPr>
        <w:spacing w:after="0" w:line="240" w:lineRule="auto"/>
        <w:rPr>
          <w:rFonts w:ascii="Times New Roman" w:hAnsi="Times New Roman" w:cs="Times New Roman"/>
          <w:sz w:val="18"/>
          <w:szCs w:val="18"/>
        </w:rPr>
      </w:pPr>
      <w:r w:rsidRPr="000951EF">
        <w:rPr>
          <w:rFonts w:ascii="Times New Roman" w:hAnsi="Times New Roman" w:cs="Times New Roman"/>
          <w:sz w:val="18"/>
          <w:szCs w:val="18"/>
        </w:rPr>
        <w:t>Developed monthly schedules and assignments for students and staff during community volunteering</w:t>
      </w:r>
      <w:r w:rsidR="000514F0" w:rsidRPr="000951EF">
        <w:rPr>
          <w:rFonts w:ascii="Times New Roman" w:hAnsi="Times New Roman" w:cs="Times New Roman"/>
          <w:sz w:val="18"/>
          <w:szCs w:val="18"/>
        </w:rPr>
        <w:t>.</w:t>
      </w:r>
    </w:p>
    <w:p w14:paraId="67687898" w14:textId="0946CD7D" w:rsidR="008F189A" w:rsidRPr="000951EF" w:rsidRDefault="00973352"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noProof/>
          <w:sz w:val="18"/>
          <w:szCs w:val="18"/>
        </w:rPr>
        <mc:AlternateContent>
          <mc:Choice Requires="wps">
            <w:drawing>
              <wp:anchor distT="0" distB="0" distL="114300" distR="114300" simplePos="0" relativeHeight="251660288" behindDoc="0" locked="0" layoutInCell="1" allowOverlap="1" wp14:anchorId="7C45D7D9" wp14:editId="3B45FEF5">
                <wp:simplePos x="0" y="0"/>
                <wp:positionH relativeFrom="column">
                  <wp:posOffset>-11430</wp:posOffset>
                </wp:positionH>
                <wp:positionV relativeFrom="paragraph">
                  <wp:posOffset>138430</wp:posOffset>
                </wp:positionV>
                <wp:extent cx="6096000" cy="30480"/>
                <wp:effectExtent l="0" t="0" r="19050" b="26670"/>
                <wp:wrapNone/>
                <wp:docPr id="10" name="Straight Connector 10"/>
                <wp:cNvGraphicFramePr/>
                <a:graphic xmlns:a="http://schemas.openxmlformats.org/drawingml/2006/main">
                  <a:graphicData uri="http://schemas.microsoft.com/office/word/2010/wordprocessingShape">
                    <wps:wsp>
                      <wps:cNvCnPr/>
                      <wps:spPr>
                        <a:xfrm>
                          <a:off x="0" y="0"/>
                          <a:ext cx="609600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7F2A4"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9pt" to="479.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" strokecolor="black [3213]" strokeweight=".5pt">
                <v:stroke joinstyle="miter"/>
              </v:line>
            </w:pict>
          </mc:Fallback>
        </mc:AlternateContent>
      </w:r>
      <w:r w:rsidR="008F189A" w:rsidRPr="000951EF">
        <w:rPr>
          <w:rFonts w:ascii="Times New Roman" w:hAnsi="Times New Roman" w:cs="Times New Roman"/>
          <w:b/>
          <w:bCs/>
          <w:sz w:val="18"/>
          <w:szCs w:val="18"/>
        </w:rPr>
        <w:t>PROJECT</w:t>
      </w:r>
    </w:p>
    <w:p w14:paraId="6583A6F8" w14:textId="4B532069" w:rsidR="006E01EC" w:rsidRPr="000951EF" w:rsidRDefault="00E61610" w:rsidP="00973352">
      <w:pPr>
        <w:pStyle w:val="ListParagraph"/>
        <w:numPr>
          <w:ilvl w:val="0"/>
          <w:numId w:val="9"/>
        </w:numPr>
        <w:spacing w:after="0" w:line="240" w:lineRule="auto"/>
        <w:rPr>
          <w:rFonts w:ascii="Times New Roman" w:hAnsi="Times New Roman" w:cs="Times New Roman"/>
          <w:sz w:val="18"/>
          <w:szCs w:val="18"/>
        </w:rPr>
      </w:pPr>
      <w:r w:rsidRPr="000951EF">
        <w:rPr>
          <w:rFonts w:ascii="Times New Roman" w:hAnsi="Times New Roman" w:cs="Times New Roman"/>
          <w:sz w:val="18"/>
          <w:szCs w:val="18"/>
        </w:rPr>
        <w:t>Human-</w:t>
      </w:r>
      <w:r w:rsidR="008366C8">
        <w:rPr>
          <w:rFonts w:ascii="Times New Roman" w:hAnsi="Times New Roman" w:cs="Times New Roman"/>
          <w:sz w:val="18"/>
          <w:szCs w:val="18"/>
        </w:rPr>
        <w:t>Computer</w:t>
      </w:r>
      <w:r w:rsidR="006E01EC" w:rsidRPr="000951EF">
        <w:rPr>
          <w:rFonts w:ascii="Times New Roman" w:hAnsi="Times New Roman" w:cs="Times New Roman"/>
          <w:sz w:val="18"/>
          <w:szCs w:val="18"/>
        </w:rPr>
        <w:t xml:space="preserve"> Interaction: performed research activities such as identifying users' requirements, creating task-flows, and personas based on interviews with end-users, creating sketches, scenarios, design alternatives, designing prototypes, and evaluating usability testing based on the usability goals of the chosen design system for inventory management at the University of Louisiana at Lafayette's Center for Advanced Computer Studies (CACS)</w:t>
      </w:r>
    </w:p>
    <w:p w14:paraId="409D6BC6" w14:textId="3CA8C397" w:rsidR="00F42F49" w:rsidRPr="000951EF" w:rsidRDefault="00F42F49" w:rsidP="00973352">
      <w:pPr>
        <w:pStyle w:val="ListParagraph"/>
        <w:numPr>
          <w:ilvl w:val="0"/>
          <w:numId w:val="9"/>
        </w:numPr>
        <w:spacing w:after="0" w:line="240" w:lineRule="auto"/>
        <w:rPr>
          <w:rFonts w:ascii="Times New Roman" w:hAnsi="Times New Roman" w:cs="Times New Roman"/>
          <w:sz w:val="18"/>
          <w:szCs w:val="18"/>
        </w:rPr>
      </w:pPr>
      <w:r w:rsidRPr="000951EF">
        <w:rPr>
          <w:rFonts w:ascii="Times New Roman" w:hAnsi="Times New Roman" w:cs="Times New Roman"/>
          <w:sz w:val="18"/>
          <w:szCs w:val="18"/>
        </w:rPr>
        <w:t xml:space="preserve">Using R, I identified fraudulent credit card transactions using </w:t>
      </w:r>
      <w:r w:rsidR="00056FCF" w:rsidRPr="000951EF">
        <w:rPr>
          <w:rFonts w:ascii="Times New Roman" w:hAnsi="Times New Roman" w:cs="Times New Roman"/>
          <w:sz w:val="18"/>
          <w:szCs w:val="18"/>
        </w:rPr>
        <w:t>various</w:t>
      </w:r>
      <w:r w:rsidRPr="000951EF">
        <w:rPr>
          <w:rFonts w:ascii="Times New Roman" w:hAnsi="Times New Roman" w:cs="Times New Roman"/>
          <w:sz w:val="18"/>
          <w:szCs w:val="18"/>
        </w:rPr>
        <w:t xml:space="preserve"> classification methods, including decision tree, naive Bayes, and Linear discriminant analysis classification</w:t>
      </w:r>
      <w:r w:rsidR="00E61610" w:rsidRPr="000951EF">
        <w:rPr>
          <w:rFonts w:ascii="Times New Roman" w:hAnsi="Times New Roman" w:cs="Times New Roman"/>
          <w:sz w:val="18"/>
          <w:szCs w:val="18"/>
        </w:rPr>
        <w:t>. I then generated</w:t>
      </w:r>
      <w:r w:rsidRPr="000951EF">
        <w:rPr>
          <w:rFonts w:ascii="Times New Roman" w:hAnsi="Times New Roman" w:cs="Times New Roman"/>
          <w:sz w:val="18"/>
          <w:szCs w:val="18"/>
        </w:rPr>
        <w:t xml:space="preserve"> synthetic samples to improve the models' performance.</w:t>
      </w:r>
    </w:p>
    <w:p w14:paraId="1EE6EF9A" w14:textId="07BE5BD3" w:rsidR="000514F0" w:rsidRPr="000951EF" w:rsidRDefault="00973352" w:rsidP="00973352">
      <w:pPr>
        <w:spacing w:after="0" w:line="240" w:lineRule="auto"/>
        <w:rPr>
          <w:rFonts w:ascii="Times New Roman" w:hAnsi="Times New Roman" w:cs="Times New Roman"/>
          <w:b/>
          <w:bCs/>
          <w:sz w:val="18"/>
          <w:szCs w:val="18"/>
        </w:rPr>
      </w:pPr>
      <w:r w:rsidRPr="000951EF">
        <w:rPr>
          <w:rFonts w:ascii="Times New Roman" w:hAnsi="Times New Roman" w:cs="Times New Roman"/>
          <w:b/>
          <w:bCs/>
          <w:noProof/>
          <w:color w:val="000000" w:themeColor="text1"/>
          <w:sz w:val="18"/>
          <w:szCs w:val="18"/>
        </w:rPr>
        <mc:AlternateContent>
          <mc:Choice Requires="wps">
            <w:drawing>
              <wp:anchor distT="0" distB="0" distL="114300" distR="114300" simplePos="0" relativeHeight="251659264" behindDoc="0" locked="0" layoutInCell="1" allowOverlap="1" wp14:anchorId="2CD56121" wp14:editId="7C076C51">
                <wp:simplePos x="0" y="0"/>
                <wp:positionH relativeFrom="column">
                  <wp:posOffset>-11430</wp:posOffset>
                </wp:positionH>
                <wp:positionV relativeFrom="paragraph">
                  <wp:posOffset>133350</wp:posOffset>
                </wp:positionV>
                <wp:extent cx="6145530" cy="10886"/>
                <wp:effectExtent l="0" t="0" r="26670" b="27305"/>
                <wp:wrapNone/>
                <wp:docPr id="9" name="Straight Connector 9"/>
                <wp:cNvGraphicFramePr/>
                <a:graphic xmlns:a="http://schemas.openxmlformats.org/drawingml/2006/main">
                  <a:graphicData uri="http://schemas.microsoft.com/office/word/2010/wordprocessingShape">
                    <wps:wsp>
                      <wps:cNvCnPr/>
                      <wps:spPr>
                        <a:xfrm>
                          <a:off x="0" y="0"/>
                          <a:ext cx="6145530"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499E90"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5pt" to="48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" strokecolor="black [3213]" strokeweight=".5pt">
                <v:stroke joinstyle="miter"/>
              </v:line>
            </w:pict>
          </mc:Fallback>
        </mc:AlternateContent>
      </w:r>
      <w:r w:rsidR="000514F0" w:rsidRPr="000951EF">
        <w:rPr>
          <w:rFonts w:ascii="Times New Roman" w:hAnsi="Times New Roman" w:cs="Times New Roman"/>
          <w:b/>
          <w:bCs/>
          <w:sz w:val="18"/>
          <w:szCs w:val="18"/>
        </w:rPr>
        <w:t>VOLUNTEER</w:t>
      </w:r>
    </w:p>
    <w:p w14:paraId="0BFF589F" w14:textId="7E83E536" w:rsidR="000514F0" w:rsidRPr="000951EF" w:rsidRDefault="000514F0" w:rsidP="00973352">
      <w:pPr>
        <w:spacing w:after="0" w:line="240" w:lineRule="auto"/>
        <w:rPr>
          <w:rFonts w:ascii="Times New Roman" w:hAnsi="Times New Roman" w:cs="Times New Roman"/>
          <w:b/>
          <w:sz w:val="18"/>
          <w:szCs w:val="18"/>
        </w:rPr>
      </w:pPr>
      <w:r w:rsidRPr="000951EF">
        <w:rPr>
          <w:rFonts w:ascii="Times New Roman" w:hAnsi="Times New Roman" w:cs="Times New Roman"/>
          <w:b/>
          <w:sz w:val="18"/>
          <w:szCs w:val="18"/>
        </w:rPr>
        <w:t>Financial Secretary</w:t>
      </w:r>
      <w:r w:rsidRPr="000951EF">
        <w:rPr>
          <w:rFonts w:ascii="Times New Roman" w:hAnsi="Times New Roman" w:cs="Times New Roman"/>
          <w:bCs/>
          <w:sz w:val="18"/>
          <w:szCs w:val="18"/>
        </w:rPr>
        <w:t xml:space="preserve"> </w:t>
      </w:r>
      <w:r w:rsidR="00F43AF9" w:rsidRPr="000951EF">
        <w:rPr>
          <w:rFonts w:ascii="Times New Roman" w:hAnsi="Times New Roman" w:cs="Times New Roman"/>
          <w:bCs/>
          <w:sz w:val="18"/>
          <w:szCs w:val="18"/>
        </w:rPr>
        <w:t>- Beautification Group of NYSC CDS</w:t>
      </w:r>
      <w:r w:rsidR="00973352" w:rsidRPr="000951EF">
        <w:rPr>
          <w:rFonts w:ascii="Times New Roman" w:hAnsi="Times New Roman" w:cs="Times New Roman"/>
          <w:bCs/>
          <w:sz w:val="18"/>
          <w:szCs w:val="18"/>
        </w:rPr>
        <w:tab/>
      </w:r>
      <w:r w:rsidR="00973352" w:rsidRPr="000951EF">
        <w:rPr>
          <w:rFonts w:ascii="Times New Roman" w:hAnsi="Times New Roman" w:cs="Times New Roman"/>
          <w:bCs/>
          <w:sz w:val="18"/>
          <w:szCs w:val="18"/>
        </w:rPr>
        <w:tab/>
      </w:r>
      <w:r w:rsidR="00973352" w:rsidRPr="000951EF">
        <w:rPr>
          <w:rFonts w:ascii="Times New Roman" w:hAnsi="Times New Roman" w:cs="Times New Roman"/>
          <w:bCs/>
          <w:sz w:val="18"/>
          <w:szCs w:val="18"/>
        </w:rPr>
        <w:tab/>
      </w:r>
      <w:r w:rsidR="00973352" w:rsidRPr="000951EF">
        <w:rPr>
          <w:rFonts w:ascii="Times New Roman" w:hAnsi="Times New Roman" w:cs="Times New Roman"/>
          <w:bCs/>
          <w:sz w:val="18"/>
          <w:szCs w:val="18"/>
        </w:rPr>
        <w:tab/>
      </w:r>
      <w:r w:rsidR="00973352" w:rsidRPr="000951EF">
        <w:rPr>
          <w:rFonts w:ascii="Times New Roman" w:hAnsi="Times New Roman" w:cs="Times New Roman"/>
          <w:bCs/>
          <w:sz w:val="18"/>
          <w:szCs w:val="18"/>
        </w:rPr>
        <w:tab/>
        <w:t xml:space="preserve">          </w:t>
      </w:r>
      <w:r w:rsidR="000951EF">
        <w:rPr>
          <w:rFonts w:ascii="Times New Roman" w:hAnsi="Times New Roman" w:cs="Times New Roman"/>
          <w:bCs/>
          <w:sz w:val="18"/>
          <w:szCs w:val="18"/>
        </w:rPr>
        <w:t xml:space="preserve">               </w:t>
      </w:r>
      <w:r w:rsidR="008477AE">
        <w:rPr>
          <w:rFonts w:ascii="Times New Roman" w:hAnsi="Times New Roman" w:cs="Times New Roman"/>
          <w:bCs/>
          <w:sz w:val="18"/>
          <w:szCs w:val="18"/>
        </w:rPr>
        <w:t xml:space="preserve">    </w:t>
      </w:r>
      <w:r w:rsidR="00973352" w:rsidRPr="000951EF">
        <w:rPr>
          <w:rFonts w:ascii="Times New Roman" w:hAnsi="Times New Roman" w:cs="Times New Roman"/>
          <w:bCs/>
          <w:sz w:val="18"/>
          <w:szCs w:val="18"/>
        </w:rPr>
        <w:t xml:space="preserve"> </w:t>
      </w:r>
      <w:r w:rsidR="00973352" w:rsidRPr="000951EF">
        <w:rPr>
          <w:rFonts w:ascii="Times New Roman" w:hAnsi="Times New Roman" w:cs="Times New Roman"/>
          <w:b/>
          <w:sz w:val="18"/>
          <w:szCs w:val="18"/>
        </w:rPr>
        <w:t>2011-2012</w:t>
      </w:r>
    </w:p>
    <w:p w14:paraId="7D817C38" w14:textId="2F1FBF3B" w:rsidR="006A5EDD" w:rsidRPr="000951EF" w:rsidRDefault="006A5EDD" w:rsidP="00973352">
      <w:pPr>
        <w:pStyle w:val="ListParagraph"/>
        <w:numPr>
          <w:ilvl w:val="0"/>
          <w:numId w:val="7"/>
        </w:numPr>
        <w:spacing w:after="0" w:line="240" w:lineRule="auto"/>
        <w:rPr>
          <w:rFonts w:ascii="Times New Roman" w:hAnsi="Times New Roman" w:cs="Times New Roman"/>
          <w:bCs/>
          <w:sz w:val="18"/>
          <w:szCs w:val="18"/>
        </w:rPr>
      </w:pPr>
      <w:r w:rsidRPr="000951EF">
        <w:rPr>
          <w:rFonts w:ascii="Times New Roman" w:hAnsi="Times New Roman" w:cs="Times New Roman"/>
          <w:bCs/>
          <w:sz w:val="18"/>
          <w:szCs w:val="18"/>
        </w:rPr>
        <w:t>Managed the society's funds, budgeted, and kept track of all financial transactions to ensure no discrepancies.</w:t>
      </w:r>
    </w:p>
    <w:p w14:paraId="12B6247E" w14:textId="40523677" w:rsidR="000514F0" w:rsidRPr="000951EF" w:rsidRDefault="006A5EDD" w:rsidP="00973352">
      <w:pPr>
        <w:pStyle w:val="ListParagraph"/>
        <w:numPr>
          <w:ilvl w:val="0"/>
          <w:numId w:val="7"/>
        </w:numPr>
        <w:spacing w:after="0" w:line="240" w:lineRule="auto"/>
        <w:rPr>
          <w:rFonts w:ascii="Times New Roman" w:hAnsi="Times New Roman" w:cs="Times New Roman"/>
          <w:sz w:val="18"/>
          <w:szCs w:val="18"/>
        </w:rPr>
      </w:pPr>
      <w:r w:rsidRPr="000951EF">
        <w:rPr>
          <w:rFonts w:ascii="Times New Roman" w:hAnsi="Times New Roman" w:cs="Times New Roman"/>
          <w:sz w:val="18"/>
          <w:szCs w:val="18"/>
        </w:rPr>
        <w:t xml:space="preserve">Collaborated with other leaders to help design events that </w:t>
      </w:r>
      <w:r w:rsidR="000951EF" w:rsidRPr="000951EF">
        <w:rPr>
          <w:rFonts w:ascii="Times New Roman" w:hAnsi="Times New Roman" w:cs="Times New Roman"/>
          <w:sz w:val="18"/>
          <w:szCs w:val="18"/>
        </w:rPr>
        <w:t>substantially value</w:t>
      </w:r>
      <w:r w:rsidRPr="000951EF">
        <w:rPr>
          <w:rFonts w:ascii="Times New Roman" w:hAnsi="Times New Roman" w:cs="Times New Roman"/>
          <w:sz w:val="18"/>
          <w:szCs w:val="18"/>
        </w:rPr>
        <w:t xml:space="preserve"> the organization by organizing fundraising events to raise funds for the group to complete a community beautification project.</w:t>
      </w:r>
    </w:p>
    <w:p w14:paraId="05FD059A" w14:textId="77777777" w:rsidR="00464989" w:rsidRPr="000951EF" w:rsidRDefault="00464989" w:rsidP="001F3836">
      <w:pPr>
        <w:spacing w:after="0" w:line="240" w:lineRule="auto"/>
        <w:rPr>
          <w:rFonts w:ascii="Times New Roman" w:hAnsi="Times New Roman" w:cs="Times New Roman"/>
          <w:sz w:val="18"/>
          <w:szCs w:val="18"/>
        </w:rPr>
      </w:pPr>
    </w:p>
    <w:sectPr w:rsidR="00464989" w:rsidRPr="00095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AC2B86C">
      <w:start w:val="1"/>
      <w:numFmt w:val="bullet"/>
      <w:lvlText w:val=""/>
      <w:lvlJc w:val="left"/>
      <w:pPr>
        <w:ind w:left="720" w:hanging="360"/>
      </w:pPr>
      <w:rPr>
        <w:rFonts w:ascii="Symbol" w:hAnsi="Symbol"/>
      </w:rPr>
    </w:lvl>
    <w:lvl w:ilvl="1" w:tplc="95D459DC">
      <w:start w:val="1"/>
      <w:numFmt w:val="bullet"/>
      <w:lvlText w:val="o"/>
      <w:lvlJc w:val="left"/>
      <w:pPr>
        <w:tabs>
          <w:tab w:val="num" w:pos="1440"/>
        </w:tabs>
        <w:ind w:left="1440" w:hanging="360"/>
      </w:pPr>
      <w:rPr>
        <w:rFonts w:ascii="Courier New" w:hAnsi="Courier New"/>
      </w:rPr>
    </w:lvl>
    <w:lvl w:ilvl="2" w:tplc="A960478E">
      <w:start w:val="1"/>
      <w:numFmt w:val="bullet"/>
      <w:lvlText w:val=""/>
      <w:lvlJc w:val="left"/>
      <w:pPr>
        <w:tabs>
          <w:tab w:val="num" w:pos="2160"/>
        </w:tabs>
        <w:ind w:left="2160" w:hanging="360"/>
      </w:pPr>
      <w:rPr>
        <w:rFonts w:ascii="Wingdings" w:hAnsi="Wingdings"/>
      </w:rPr>
    </w:lvl>
    <w:lvl w:ilvl="3" w:tplc="6908D7C0">
      <w:start w:val="1"/>
      <w:numFmt w:val="bullet"/>
      <w:lvlText w:val=""/>
      <w:lvlJc w:val="left"/>
      <w:pPr>
        <w:tabs>
          <w:tab w:val="num" w:pos="2880"/>
        </w:tabs>
        <w:ind w:left="2880" w:hanging="360"/>
      </w:pPr>
      <w:rPr>
        <w:rFonts w:ascii="Symbol" w:hAnsi="Symbol"/>
      </w:rPr>
    </w:lvl>
    <w:lvl w:ilvl="4" w:tplc="86BAF78E">
      <w:start w:val="1"/>
      <w:numFmt w:val="bullet"/>
      <w:lvlText w:val="o"/>
      <w:lvlJc w:val="left"/>
      <w:pPr>
        <w:tabs>
          <w:tab w:val="num" w:pos="3600"/>
        </w:tabs>
        <w:ind w:left="3600" w:hanging="360"/>
      </w:pPr>
      <w:rPr>
        <w:rFonts w:ascii="Courier New" w:hAnsi="Courier New"/>
      </w:rPr>
    </w:lvl>
    <w:lvl w:ilvl="5" w:tplc="8A988D6E">
      <w:start w:val="1"/>
      <w:numFmt w:val="bullet"/>
      <w:lvlText w:val=""/>
      <w:lvlJc w:val="left"/>
      <w:pPr>
        <w:tabs>
          <w:tab w:val="num" w:pos="4320"/>
        </w:tabs>
        <w:ind w:left="4320" w:hanging="360"/>
      </w:pPr>
      <w:rPr>
        <w:rFonts w:ascii="Wingdings" w:hAnsi="Wingdings"/>
      </w:rPr>
    </w:lvl>
    <w:lvl w:ilvl="6" w:tplc="588080E2">
      <w:start w:val="1"/>
      <w:numFmt w:val="bullet"/>
      <w:lvlText w:val=""/>
      <w:lvlJc w:val="left"/>
      <w:pPr>
        <w:tabs>
          <w:tab w:val="num" w:pos="5040"/>
        </w:tabs>
        <w:ind w:left="5040" w:hanging="360"/>
      </w:pPr>
      <w:rPr>
        <w:rFonts w:ascii="Symbol" w:hAnsi="Symbol"/>
      </w:rPr>
    </w:lvl>
    <w:lvl w:ilvl="7" w:tplc="EEAA8A04">
      <w:start w:val="1"/>
      <w:numFmt w:val="bullet"/>
      <w:lvlText w:val="o"/>
      <w:lvlJc w:val="left"/>
      <w:pPr>
        <w:tabs>
          <w:tab w:val="num" w:pos="5760"/>
        </w:tabs>
        <w:ind w:left="5760" w:hanging="360"/>
      </w:pPr>
      <w:rPr>
        <w:rFonts w:ascii="Courier New" w:hAnsi="Courier New"/>
      </w:rPr>
    </w:lvl>
    <w:lvl w:ilvl="8" w:tplc="3948EDF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887CAC">
      <w:start w:val="1"/>
      <w:numFmt w:val="bullet"/>
      <w:lvlText w:val=""/>
      <w:lvlJc w:val="left"/>
      <w:pPr>
        <w:ind w:left="720" w:hanging="360"/>
      </w:pPr>
      <w:rPr>
        <w:rFonts w:ascii="Symbol" w:hAnsi="Symbol"/>
      </w:rPr>
    </w:lvl>
    <w:lvl w:ilvl="1" w:tplc="58400606">
      <w:start w:val="1"/>
      <w:numFmt w:val="bullet"/>
      <w:lvlText w:val="o"/>
      <w:lvlJc w:val="left"/>
      <w:pPr>
        <w:tabs>
          <w:tab w:val="num" w:pos="1440"/>
        </w:tabs>
        <w:ind w:left="1440" w:hanging="360"/>
      </w:pPr>
      <w:rPr>
        <w:rFonts w:ascii="Courier New" w:hAnsi="Courier New"/>
      </w:rPr>
    </w:lvl>
    <w:lvl w:ilvl="2" w:tplc="61F8C6AC">
      <w:start w:val="1"/>
      <w:numFmt w:val="bullet"/>
      <w:lvlText w:val=""/>
      <w:lvlJc w:val="left"/>
      <w:pPr>
        <w:tabs>
          <w:tab w:val="num" w:pos="2160"/>
        </w:tabs>
        <w:ind w:left="2160" w:hanging="360"/>
      </w:pPr>
      <w:rPr>
        <w:rFonts w:ascii="Wingdings" w:hAnsi="Wingdings"/>
      </w:rPr>
    </w:lvl>
    <w:lvl w:ilvl="3" w:tplc="5126A83E">
      <w:start w:val="1"/>
      <w:numFmt w:val="bullet"/>
      <w:lvlText w:val=""/>
      <w:lvlJc w:val="left"/>
      <w:pPr>
        <w:tabs>
          <w:tab w:val="num" w:pos="2880"/>
        </w:tabs>
        <w:ind w:left="2880" w:hanging="360"/>
      </w:pPr>
      <w:rPr>
        <w:rFonts w:ascii="Symbol" w:hAnsi="Symbol"/>
      </w:rPr>
    </w:lvl>
    <w:lvl w:ilvl="4" w:tplc="DEAABE36">
      <w:start w:val="1"/>
      <w:numFmt w:val="bullet"/>
      <w:lvlText w:val="o"/>
      <w:lvlJc w:val="left"/>
      <w:pPr>
        <w:tabs>
          <w:tab w:val="num" w:pos="3600"/>
        </w:tabs>
        <w:ind w:left="3600" w:hanging="360"/>
      </w:pPr>
      <w:rPr>
        <w:rFonts w:ascii="Courier New" w:hAnsi="Courier New"/>
      </w:rPr>
    </w:lvl>
    <w:lvl w:ilvl="5" w:tplc="9726F118">
      <w:start w:val="1"/>
      <w:numFmt w:val="bullet"/>
      <w:lvlText w:val=""/>
      <w:lvlJc w:val="left"/>
      <w:pPr>
        <w:tabs>
          <w:tab w:val="num" w:pos="4320"/>
        </w:tabs>
        <w:ind w:left="4320" w:hanging="360"/>
      </w:pPr>
      <w:rPr>
        <w:rFonts w:ascii="Wingdings" w:hAnsi="Wingdings"/>
      </w:rPr>
    </w:lvl>
    <w:lvl w:ilvl="6" w:tplc="A92A2C72">
      <w:start w:val="1"/>
      <w:numFmt w:val="bullet"/>
      <w:lvlText w:val=""/>
      <w:lvlJc w:val="left"/>
      <w:pPr>
        <w:tabs>
          <w:tab w:val="num" w:pos="5040"/>
        </w:tabs>
        <w:ind w:left="5040" w:hanging="360"/>
      </w:pPr>
      <w:rPr>
        <w:rFonts w:ascii="Symbol" w:hAnsi="Symbol"/>
      </w:rPr>
    </w:lvl>
    <w:lvl w:ilvl="7" w:tplc="8F14697E">
      <w:start w:val="1"/>
      <w:numFmt w:val="bullet"/>
      <w:lvlText w:val="o"/>
      <w:lvlJc w:val="left"/>
      <w:pPr>
        <w:tabs>
          <w:tab w:val="num" w:pos="5760"/>
        </w:tabs>
        <w:ind w:left="5760" w:hanging="360"/>
      </w:pPr>
      <w:rPr>
        <w:rFonts w:ascii="Courier New" w:hAnsi="Courier New"/>
      </w:rPr>
    </w:lvl>
    <w:lvl w:ilvl="8" w:tplc="A8B6C0D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9C8810C">
      <w:start w:val="1"/>
      <w:numFmt w:val="bullet"/>
      <w:lvlText w:val=""/>
      <w:lvlJc w:val="left"/>
      <w:pPr>
        <w:ind w:left="720" w:hanging="360"/>
      </w:pPr>
      <w:rPr>
        <w:rFonts w:ascii="Symbol" w:hAnsi="Symbol"/>
      </w:rPr>
    </w:lvl>
    <w:lvl w:ilvl="1" w:tplc="241A82AC">
      <w:start w:val="1"/>
      <w:numFmt w:val="bullet"/>
      <w:lvlText w:val="o"/>
      <w:lvlJc w:val="left"/>
      <w:pPr>
        <w:tabs>
          <w:tab w:val="num" w:pos="1440"/>
        </w:tabs>
        <w:ind w:left="1440" w:hanging="360"/>
      </w:pPr>
      <w:rPr>
        <w:rFonts w:ascii="Courier New" w:hAnsi="Courier New"/>
      </w:rPr>
    </w:lvl>
    <w:lvl w:ilvl="2" w:tplc="A1D4EA0C">
      <w:start w:val="1"/>
      <w:numFmt w:val="bullet"/>
      <w:lvlText w:val=""/>
      <w:lvlJc w:val="left"/>
      <w:pPr>
        <w:tabs>
          <w:tab w:val="num" w:pos="2160"/>
        </w:tabs>
        <w:ind w:left="2160" w:hanging="360"/>
      </w:pPr>
      <w:rPr>
        <w:rFonts w:ascii="Wingdings" w:hAnsi="Wingdings"/>
      </w:rPr>
    </w:lvl>
    <w:lvl w:ilvl="3" w:tplc="692062D8">
      <w:start w:val="1"/>
      <w:numFmt w:val="bullet"/>
      <w:lvlText w:val=""/>
      <w:lvlJc w:val="left"/>
      <w:pPr>
        <w:tabs>
          <w:tab w:val="num" w:pos="2880"/>
        </w:tabs>
        <w:ind w:left="2880" w:hanging="360"/>
      </w:pPr>
      <w:rPr>
        <w:rFonts w:ascii="Symbol" w:hAnsi="Symbol"/>
      </w:rPr>
    </w:lvl>
    <w:lvl w:ilvl="4" w:tplc="599E5428">
      <w:start w:val="1"/>
      <w:numFmt w:val="bullet"/>
      <w:lvlText w:val="o"/>
      <w:lvlJc w:val="left"/>
      <w:pPr>
        <w:tabs>
          <w:tab w:val="num" w:pos="3600"/>
        </w:tabs>
        <w:ind w:left="3600" w:hanging="360"/>
      </w:pPr>
      <w:rPr>
        <w:rFonts w:ascii="Courier New" w:hAnsi="Courier New"/>
      </w:rPr>
    </w:lvl>
    <w:lvl w:ilvl="5" w:tplc="E91200B2">
      <w:start w:val="1"/>
      <w:numFmt w:val="bullet"/>
      <w:lvlText w:val=""/>
      <w:lvlJc w:val="left"/>
      <w:pPr>
        <w:tabs>
          <w:tab w:val="num" w:pos="4320"/>
        </w:tabs>
        <w:ind w:left="4320" w:hanging="360"/>
      </w:pPr>
      <w:rPr>
        <w:rFonts w:ascii="Wingdings" w:hAnsi="Wingdings"/>
      </w:rPr>
    </w:lvl>
    <w:lvl w:ilvl="6" w:tplc="077C93D4">
      <w:start w:val="1"/>
      <w:numFmt w:val="bullet"/>
      <w:lvlText w:val=""/>
      <w:lvlJc w:val="left"/>
      <w:pPr>
        <w:tabs>
          <w:tab w:val="num" w:pos="5040"/>
        </w:tabs>
        <w:ind w:left="5040" w:hanging="360"/>
      </w:pPr>
      <w:rPr>
        <w:rFonts w:ascii="Symbol" w:hAnsi="Symbol"/>
      </w:rPr>
    </w:lvl>
    <w:lvl w:ilvl="7" w:tplc="C5A28692">
      <w:start w:val="1"/>
      <w:numFmt w:val="bullet"/>
      <w:lvlText w:val="o"/>
      <w:lvlJc w:val="left"/>
      <w:pPr>
        <w:tabs>
          <w:tab w:val="num" w:pos="5760"/>
        </w:tabs>
        <w:ind w:left="5760" w:hanging="360"/>
      </w:pPr>
      <w:rPr>
        <w:rFonts w:ascii="Courier New" w:hAnsi="Courier New"/>
      </w:rPr>
    </w:lvl>
    <w:lvl w:ilvl="8" w:tplc="F5A2FB02">
      <w:start w:val="1"/>
      <w:numFmt w:val="bullet"/>
      <w:lvlText w:val=""/>
      <w:lvlJc w:val="left"/>
      <w:pPr>
        <w:tabs>
          <w:tab w:val="num" w:pos="6480"/>
        </w:tabs>
        <w:ind w:left="6480" w:hanging="360"/>
      </w:pPr>
      <w:rPr>
        <w:rFonts w:ascii="Wingdings" w:hAnsi="Wingdings"/>
      </w:rPr>
    </w:lvl>
  </w:abstractNum>
  <w:abstractNum w:abstractNumId="3" w15:restartNumberingAfterBreak="0">
    <w:nsid w:val="1EAA08D4"/>
    <w:multiLevelType w:val="hybridMultilevel"/>
    <w:tmpl w:val="B33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131B5"/>
    <w:multiLevelType w:val="hybridMultilevel"/>
    <w:tmpl w:val="06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272CB"/>
    <w:multiLevelType w:val="hybridMultilevel"/>
    <w:tmpl w:val="B27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026248"/>
    <w:multiLevelType w:val="hybridMultilevel"/>
    <w:tmpl w:val="5D981F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56D32137"/>
    <w:multiLevelType w:val="hybridMultilevel"/>
    <w:tmpl w:val="C20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0C6DB9"/>
    <w:multiLevelType w:val="hybridMultilevel"/>
    <w:tmpl w:val="28AE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909D9"/>
    <w:multiLevelType w:val="hybridMultilevel"/>
    <w:tmpl w:val="E34C9C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79FA2D62"/>
    <w:multiLevelType w:val="hybridMultilevel"/>
    <w:tmpl w:val="819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847728">
    <w:abstractNumId w:val="0"/>
  </w:num>
  <w:num w:numId="2" w16cid:durableId="1039015761">
    <w:abstractNumId w:val="1"/>
  </w:num>
  <w:num w:numId="3" w16cid:durableId="1845587822">
    <w:abstractNumId w:val="2"/>
  </w:num>
  <w:num w:numId="4" w16cid:durableId="1787653610">
    <w:abstractNumId w:val="9"/>
  </w:num>
  <w:num w:numId="5" w16cid:durableId="740297903">
    <w:abstractNumId w:val="4"/>
  </w:num>
  <w:num w:numId="6" w16cid:durableId="1836408910">
    <w:abstractNumId w:val="5"/>
  </w:num>
  <w:num w:numId="7" w16cid:durableId="1495606202">
    <w:abstractNumId w:val="6"/>
  </w:num>
  <w:num w:numId="8" w16cid:durableId="1215462164">
    <w:abstractNumId w:val="10"/>
  </w:num>
  <w:num w:numId="9" w16cid:durableId="1980187239">
    <w:abstractNumId w:val="3"/>
  </w:num>
  <w:num w:numId="10" w16cid:durableId="727415300">
    <w:abstractNumId w:val="8"/>
  </w:num>
  <w:num w:numId="11" w16cid:durableId="1670659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TS1MDI0NjYwMrdU0lEKTi0uzszPAykwtKgFAIHK4rgtAAAA"/>
  </w:docVars>
  <w:rsids>
    <w:rsidRoot w:val="00766B22"/>
    <w:rsid w:val="000514F0"/>
    <w:rsid w:val="00056FCF"/>
    <w:rsid w:val="00072CA7"/>
    <w:rsid w:val="00084A6E"/>
    <w:rsid w:val="000951EF"/>
    <w:rsid w:val="000A7B2C"/>
    <w:rsid w:val="000E1F09"/>
    <w:rsid w:val="00114E26"/>
    <w:rsid w:val="00117DD8"/>
    <w:rsid w:val="001B15B8"/>
    <w:rsid w:val="001D49BC"/>
    <w:rsid w:val="001F3836"/>
    <w:rsid w:val="00213AC8"/>
    <w:rsid w:val="003602E0"/>
    <w:rsid w:val="003A5128"/>
    <w:rsid w:val="00464989"/>
    <w:rsid w:val="00484A85"/>
    <w:rsid w:val="004D1C16"/>
    <w:rsid w:val="00530D04"/>
    <w:rsid w:val="005374DC"/>
    <w:rsid w:val="005528A2"/>
    <w:rsid w:val="005801DF"/>
    <w:rsid w:val="005A1906"/>
    <w:rsid w:val="005A3FF5"/>
    <w:rsid w:val="005A5055"/>
    <w:rsid w:val="005F0927"/>
    <w:rsid w:val="005F46B9"/>
    <w:rsid w:val="0066717B"/>
    <w:rsid w:val="00680CEC"/>
    <w:rsid w:val="006A5EDD"/>
    <w:rsid w:val="006E01EC"/>
    <w:rsid w:val="006F3E23"/>
    <w:rsid w:val="006F6856"/>
    <w:rsid w:val="007150FF"/>
    <w:rsid w:val="00766B22"/>
    <w:rsid w:val="007C098E"/>
    <w:rsid w:val="007C18B1"/>
    <w:rsid w:val="00803C26"/>
    <w:rsid w:val="0082385C"/>
    <w:rsid w:val="008264AA"/>
    <w:rsid w:val="008366C8"/>
    <w:rsid w:val="008477AE"/>
    <w:rsid w:val="00853458"/>
    <w:rsid w:val="008D24BA"/>
    <w:rsid w:val="008F189A"/>
    <w:rsid w:val="009075E0"/>
    <w:rsid w:val="00934A33"/>
    <w:rsid w:val="009368B5"/>
    <w:rsid w:val="00973352"/>
    <w:rsid w:val="009C65DD"/>
    <w:rsid w:val="00A02945"/>
    <w:rsid w:val="00A254F2"/>
    <w:rsid w:val="00A541D7"/>
    <w:rsid w:val="00AA0E95"/>
    <w:rsid w:val="00C14717"/>
    <w:rsid w:val="00C61D6C"/>
    <w:rsid w:val="00C666BB"/>
    <w:rsid w:val="00C75D98"/>
    <w:rsid w:val="00C87616"/>
    <w:rsid w:val="00C945B7"/>
    <w:rsid w:val="00CA3CB5"/>
    <w:rsid w:val="00CF3BFE"/>
    <w:rsid w:val="00D12A2F"/>
    <w:rsid w:val="00D245B9"/>
    <w:rsid w:val="00D373F0"/>
    <w:rsid w:val="00D96EAC"/>
    <w:rsid w:val="00DE2E24"/>
    <w:rsid w:val="00E07C5A"/>
    <w:rsid w:val="00E33CC1"/>
    <w:rsid w:val="00E45054"/>
    <w:rsid w:val="00E61610"/>
    <w:rsid w:val="00E67111"/>
    <w:rsid w:val="00EA5628"/>
    <w:rsid w:val="00EB0BDA"/>
    <w:rsid w:val="00F247DF"/>
    <w:rsid w:val="00F42F49"/>
    <w:rsid w:val="00F43AF9"/>
    <w:rsid w:val="00FC3E53"/>
    <w:rsid w:val="00FD12E5"/>
    <w:rsid w:val="00FF4FA7"/>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18BD"/>
  <w15:docId w15:val="{C4F3002B-631D-4F7D-8AE3-21F2FEEE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B22"/>
    <w:rPr>
      <w:color w:val="0563C1" w:themeColor="hyperlink"/>
      <w:u w:val="single"/>
    </w:rPr>
  </w:style>
  <w:style w:type="character" w:styleId="UnresolvedMention">
    <w:name w:val="Unresolved Mention"/>
    <w:basedOn w:val="DefaultParagraphFont"/>
    <w:uiPriority w:val="99"/>
    <w:semiHidden/>
    <w:unhideWhenUsed/>
    <w:rsid w:val="00766B22"/>
    <w:rPr>
      <w:color w:val="605E5C"/>
      <w:shd w:val="clear" w:color="auto" w:fill="E1DFDD"/>
    </w:rPr>
  </w:style>
  <w:style w:type="paragraph" w:styleId="ListParagraph">
    <w:name w:val="List Paragraph"/>
    <w:basedOn w:val="Normal"/>
    <w:uiPriority w:val="34"/>
    <w:qFormat/>
    <w:rsid w:val="004D1C16"/>
    <w:pPr>
      <w:ind w:left="720"/>
      <w:contextualSpacing/>
    </w:pPr>
  </w:style>
  <w:style w:type="character" w:customStyle="1" w:styleId="mf-jss805">
    <w:name w:val="mf-jss805"/>
    <w:basedOn w:val="DefaultParagraphFont"/>
    <w:rsid w:val="0097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00815">
      <w:bodyDiv w:val="1"/>
      <w:marLeft w:val="0"/>
      <w:marRight w:val="0"/>
      <w:marTop w:val="0"/>
      <w:marBottom w:val="0"/>
      <w:divBdr>
        <w:top w:val="none" w:sz="0" w:space="0" w:color="auto"/>
        <w:left w:val="none" w:sz="0" w:space="0" w:color="auto"/>
        <w:bottom w:val="none" w:sz="0" w:space="0" w:color="auto"/>
        <w:right w:val="none" w:sz="0" w:space="0" w:color="auto"/>
      </w:divBdr>
      <w:divsChild>
        <w:div w:id="10339619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upe-Olayinka" TargetMode="External"/><Relationship Id="rId3" Type="http://schemas.openxmlformats.org/officeDocument/2006/relationships/styles" Target="styles.xml"/><Relationship Id="rId7" Type="http://schemas.openxmlformats.org/officeDocument/2006/relationships/hyperlink" Target="https://www.linkedin.com/in/modupe-olayink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dupe.olayinka1@louisiana.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8EAB-8802-44F0-9141-15D9C8E5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Modupe T Olayinka</dc:creator>
  <cp:keywords/>
  <dc:description/>
  <cp:lastModifiedBy>Modupe T Olayinka</cp:lastModifiedBy>
  <cp:revision>1</cp:revision>
  <cp:lastPrinted>2022-10-19T22:29:00Z</cp:lastPrinted>
  <dcterms:created xsi:type="dcterms:W3CDTF">2022-07-19T22:52:00Z</dcterms:created>
  <dcterms:modified xsi:type="dcterms:W3CDTF">2023-01-08T02:27:00Z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5fc1119fab5f657c5d0e66a1654cc9f7ff4e693e4203d6e9e59ebf0a6df38e5d</vt:lpwstr>
  </property>
  <property fmtid="{D5CDD505-2E9C-101B-9397-08002B2CF9AE}" pid="3" name="MSIP_Label_638202f9-8d41-4950-b014-f183e397b746_Enabled">
    <vt:lpwstr>true</vt:lpwstr>
  </property>
  <property fmtid="{D5CDD505-2E9C-101B-9397-08002B2CF9AE}" pid="4" name="MSIP_Label_638202f9-8d41-4950-b014-f183e397b746_SetDate">
    <vt:lpwstr>2023-01-08T02:27:40Z</vt:lpwstr>
  </property>
  <property fmtid="{D5CDD505-2E9C-101B-9397-08002B2CF9AE}" pid="5" name="MSIP_Label_638202f9-8d41-4950-b014-f183e397b746_Method">
    <vt:lpwstr>Standard</vt:lpwstr>
  </property>
  <property fmtid="{D5CDD505-2E9C-101B-9397-08002B2CF9AE}" pid="6" name="MSIP_Label_638202f9-8d41-4950-b014-f183e397b746_Name">
    <vt:lpwstr>defa4170-0d19-0005-0004-bc88714345d2</vt:lpwstr>
  </property>
  <property fmtid="{D5CDD505-2E9C-101B-9397-08002B2CF9AE}" pid="7" name="MSIP_Label_638202f9-8d41-4950-b014-f183e397b746_SiteId">
    <vt:lpwstr>13b3b0ce-cd75-49a4-bfea-0a03b01ff1ab</vt:lpwstr>
  </property>
  <property fmtid="{D5CDD505-2E9C-101B-9397-08002B2CF9AE}" pid="8" name="MSIP_Label_638202f9-8d41-4950-b014-f183e397b746_ActionId">
    <vt:lpwstr>67808d2f-f1f4-49d7-a3c6-145eff48563a</vt:lpwstr>
  </property>
  <property fmtid="{D5CDD505-2E9C-101B-9397-08002B2CF9AE}" pid="9" name="MSIP_Label_638202f9-8d41-4950-b014-f183e397b746_ContentBits">
    <vt:lpwstr>0</vt:lpwstr>
  </property>
</Properties>
</file>